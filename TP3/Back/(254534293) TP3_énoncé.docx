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1B4" w:rsidRPr="00EC6556" w:rsidRDefault="00636943">
      <w:pPr>
        <w:spacing w:line="380" w:lineRule="exact"/>
        <w:ind w:left="4291" w:right="4311"/>
        <w:jc w:val="center"/>
        <w:rPr>
          <w:rFonts w:ascii="Meiryo" w:eastAsia="Meiryo" w:hAnsi="Meiryo" w:cs="Meiryo"/>
          <w:sz w:val="24"/>
          <w:szCs w:val="24"/>
          <w:lang w:val="fr-CA"/>
        </w:rPr>
      </w:pPr>
      <w:r w:rsidRPr="00EC6556">
        <w:rPr>
          <w:rFonts w:ascii="Meiryo" w:eastAsia="Meiryo" w:hAnsi="Meiryo" w:cs="Meiryo"/>
          <w:w w:val="78"/>
          <w:position w:val="3"/>
          <w:sz w:val="24"/>
          <w:szCs w:val="24"/>
          <w:lang w:val="fr-CA"/>
        </w:rPr>
        <w:t xml:space="preserve">IFT </w:t>
      </w:r>
      <w:r w:rsidRPr="00EC6556">
        <w:rPr>
          <w:rFonts w:ascii="Meiryo" w:eastAsia="Meiryo" w:hAnsi="Meiryo" w:cs="Meiryo"/>
          <w:spacing w:val="6"/>
          <w:w w:val="78"/>
          <w:position w:val="3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8"/>
          <w:position w:val="3"/>
          <w:sz w:val="24"/>
          <w:szCs w:val="24"/>
          <w:lang w:val="fr-CA"/>
        </w:rPr>
        <w:t>2015</w:t>
      </w:r>
    </w:p>
    <w:p w:rsidR="002411B4" w:rsidRPr="00EC6556" w:rsidRDefault="00636943">
      <w:pPr>
        <w:spacing w:line="280" w:lineRule="exact"/>
        <w:ind w:left="4490" w:right="4510"/>
        <w:jc w:val="center"/>
        <w:rPr>
          <w:rFonts w:ascii="Meiryo" w:eastAsia="Meiryo" w:hAnsi="Meiryo" w:cs="Meiryo"/>
          <w:sz w:val="24"/>
          <w:szCs w:val="24"/>
          <w:lang w:val="fr-CA"/>
        </w:rPr>
      </w:pPr>
      <w:r w:rsidRPr="00EC6556">
        <w:rPr>
          <w:rFonts w:ascii="Meiryo" w:eastAsia="Meiryo" w:hAnsi="Meiryo" w:cs="Meiryo"/>
          <w:position w:val="5"/>
          <w:sz w:val="24"/>
          <w:szCs w:val="24"/>
          <w:lang w:val="fr-CA"/>
        </w:rPr>
        <w:t>TP</w:t>
      </w:r>
      <w:r w:rsidRPr="00EC6556">
        <w:rPr>
          <w:rFonts w:ascii="Meiryo" w:eastAsia="Meiryo" w:hAnsi="Meiryo" w:cs="Meiryo"/>
          <w:spacing w:val="9"/>
          <w:position w:val="5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8"/>
          <w:position w:val="5"/>
          <w:sz w:val="24"/>
          <w:szCs w:val="24"/>
          <w:lang w:val="fr-CA"/>
        </w:rPr>
        <w:t>3</w:t>
      </w:r>
    </w:p>
    <w:p w:rsidR="002411B4" w:rsidRPr="00EC6556" w:rsidRDefault="00636943">
      <w:pPr>
        <w:spacing w:line="240" w:lineRule="exact"/>
        <w:ind w:left="4131" w:right="4151"/>
        <w:jc w:val="center"/>
        <w:rPr>
          <w:sz w:val="24"/>
          <w:szCs w:val="24"/>
          <w:lang w:val="fr-CA"/>
        </w:rPr>
      </w:pPr>
      <w:r w:rsidRPr="00EC6556">
        <w:rPr>
          <w:b/>
          <w:sz w:val="24"/>
          <w:szCs w:val="24"/>
          <w:lang w:val="fr-CA"/>
        </w:rPr>
        <w:t xml:space="preserve">(15 </w:t>
      </w:r>
      <w:r w:rsidRPr="00EC6556">
        <w:rPr>
          <w:b/>
          <w:spacing w:val="13"/>
          <w:sz w:val="24"/>
          <w:szCs w:val="24"/>
          <w:lang w:val="fr-CA"/>
        </w:rPr>
        <w:t xml:space="preserve"> </w:t>
      </w:r>
      <w:r w:rsidRPr="00EC6556">
        <w:rPr>
          <w:b/>
          <w:spacing w:val="7"/>
          <w:sz w:val="24"/>
          <w:szCs w:val="24"/>
          <w:lang w:val="fr-CA"/>
        </w:rPr>
        <w:t>p</w:t>
      </w:r>
      <w:r w:rsidRPr="00EC6556">
        <w:rPr>
          <w:b/>
          <w:w w:val="109"/>
          <w:sz w:val="24"/>
          <w:szCs w:val="24"/>
          <w:lang w:val="fr-CA"/>
        </w:rPr>
        <w:t>oints)</w:t>
      </w:r>
    </w:p>
    <w:p w:rsidR="002411B4" w:rsidRPr="00EC6556" w:rsidRDefault="00636943">
      <w:pPr>
        <w:spacing w:line="340" w:lineRule="exact"/>
        <w:ind w:left="4167" w:right="4187"/>
        <w:jc w:val="center"/>
        <w:rPr>
          <w:rFonts w:ascii="Meiryo" w:eastAsia="Meiryo" w:hAnsi="Meiryo" w:cs="Meiryo"/>
          <w:sz w:val="24"/>
          <w:szCs w:val="24"/>
          <w:lang w:val="fr-CA"/>
        </w:rPr>
      </w:pPr>
      <w:r w:rsidRPr="00EC6556">
        <w:rPr>
          <w:rFonts w:ascii="Meiryo" w:eastAsia="Meiryo" w:hAnsi="Meiryo" w:cs="Meiryo"/>
          <w:w w:val="78"/>
          <w:position w:val="4"/>
          <w:sz w:val="24"/>
          <w:szCs w:val="24"/>
          <w:lang w:val="fr-CA"/>
        </w:rPr>
        <w:t>4</w:t>
      </w:r>
      <w:r w:rsidRPr="00EC6556">
        <w:rPr>
          <w:rFonts w:ascii="Meiryo" w:eastAsia="Meiryo" w:hAnsi="Meiryo" w:cs="Meiryo"/>
          <w:spacing w:val="15"/>
          <w:w w:val="78"/>
          <w:position w:val="4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8"/>
          <w:position w:val="4"/>
          <w:sz w:val="24"/>
          <w:szCs w:val="24"/>
          <w:lang w:val="fr-CA"/>
        </w:rPr>
        <w:t>avril</w:t>
      </w:r>
      <w:r w:rsidRPr="00EC6556">
        <w:rPr>
          <w:rFonts w:ascii="Meiryo" w:eastAsia="Meiryo" w:hAnsi="Meiryo" w:cs="Meiryo"/>
          <w:spacing w:val="35"/>
          <w:w w:val="78"/>
          <w:position w:val="4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8"/>
          <w:position w:val="4"/>
          <w:sz w:val="24"/>
          <w:szCs w:val="24"/>
          <w:lang w:val="fr-CA"/>
        </w:rPr>
        <w:t>2014</w:t>
      </w:r>
    </w:p>
    <w:p w:rsidR="002411B4" w:rsidRPr="00EC6556" w:rsidRDefault="002411B4">
      <w:pPr>
        <w:spacing w:before="1" w:line="140" w:lineRule="exact"/>
        <w:rPr>
          <w:sz w:val="14"/>
          <w:szCs w:val="14"/>
          <w:lang w:val="fr-CA"/>
        </w:rPr>
      </w:pPr>
    </w:p>
    <w:p w:rsidR="002411B4" w:rsidRPr="00EC6556" w:rsidRDefault="00636943">
      <w:pPr>
        <w:spacing w:line="153" w:lineRule="auto"/>
        <w:ind w:left="100" w:right="50"/>
        <w:jc w:val="both"/>
        <w:rPr>
          <w:rFonts w:ascii="Meiryo" w:eastAsia="Meiryo" w:hAnsi="Meiryo" w:cs="Meiryo"/>
          <w:sz w:val="24"/>
          <w:szCs w:val="24"/>
          <w:lang w:val="fr-CA"/>
        </w:rPr>
      </w:pPr>
      <w:r w:rsidRPr="00EC6556">
        <w:rPr>
          <w:rFonts w:ascii="Meiryo" w:eastAsia="Meiryo" w:hAnsi="Meiryo" w:cs="Meiryo"/>
          <w:spacing w:val="-5"/>
          <w:w w:val="81"/>
          <w:sz w:val="24"/>
          <w:szCs w:val="24"/>
          <w:lang w:val="fr-CA"/>
        </w:rPr>
        <w:t>V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ous</w:t>
      </w:r>
      <w:r w:rsidRPr="00EC6556">
        <w:rPr>
          <w:rFonts w:ascii="Meiryo" w:eastAsia="Meiryo" w:hAnsi="Meiryo" w:cs="Meiryo"/>
          <w:spacing w:val="18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allez</w:t>
      </w:r>
      <w:r w:rsidRPr="00EC6556">
        <w:rPr>
          <w:rFonts w:ascii="Meiryo" w:eastAsia="Meiryo" w:hAnsi="Meiryo" w:cs="Meiryo"/>
          <w:spacing w:val="12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écrire un</w:t>
      </w:r>
      <w:r w:rsidRPr="00EC6556">
        <w:rPr>
          <w:rFonts w:ascii="Meiryo" w:eastAsia="Meiryo" w:hAnsi="Meiryo" w:cs="Meiryo"/>
          <w:spacing w:val="3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-5"/>
          <w:w w:val="81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rogramme</w:t>
      </w:r>
      <w:r w:rsidRPr="00EC6556">
        <w:rPr>
          <w:rFonts w:ascii="Meiryo" w:eastAsia="Meiryo" w:hAnsi="Meiryo" w:cs="Meiryo"/>
          <w:spacing w:val="-6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qui</w:t>
      </w:r>
      <w:r w:rsidRPr="00EC6556">
        <w:rPr>
          <w:rFonts w:ascii="Meiryo" w:eastAsia="Meiryo" w:hAnsi="Meiryo" w:cs="Meiryo"/>
          <w:spacing w:val="14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e</w:t>
      </w:r>
      <w:r>
        <w:rPr>
          <w:rFonts w:ascii="Meiryo" w:eastAsia="Meiryo" w:hAnsi="Meiryo" w:cs="Meiryo"/>
          <w:w w:val="81"/>
          <w:sz w:val="24"/>
          <w:szCs w:val="24"/>
        </w:rPr>
        <w:t>ﬀ</w:t>
      </w:r>
      <w:proofErr w:type="spellStart"/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ectue</w:t>
      </w:r>
      <w:proofErr w:type="spellEnd"/>
      <w:r w:rsidRPr="00EC6556">
        <w:rPr>
          <w:rFonts w:ascii="Meiryo" w:eastAsia="Meiryo" w:hAnsi="Meiryo" w:cs="Meiryo"/>
          <w:spacing w:val="-3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une</w:t>
      </w:r>
      <w:r w:rsidRPr="00EC6556">
        <w:rPr>
          <w:rFonts w:ascii="Meiryo" w:eastAsia="Meiryo" w:hAnsi="Meiryo" w:cs="Meiryo"/>
          <w:spacing w:val="-2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simulation</w:t>
      </w:r>
      <w:r w:rsidRPr="00EC6556">
        <w:rPr>
          <w:rFonts w:ascii="Meiryo" w:eastAsia="Meiryo" w:hAnsi="Meiryo" w:cs="Meiryo"/>
          <w:spacing w:val="18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z w:val="24"/>
          <w:szCs w:val="24"/>
          <w:lang w:val="fr-CA"/>
        </w:rPr>
        <w:t>"</w:t>
      </w:r>
      <w:r w:rsidRPr="00EC6556">
        <w:rPr>
          <w:i/>
          <w:sz w:val="24"/>
          <w:szCs w:val="24"/>
          <w:lang w:val="fr-CA"/>
        </w:rPr>
        <w:t>Jumping</w:t>
      </w:r>
      <w:r w:rsidRPr="00EC6556">
        <w:rPr>
          <w:i/>
          <w:spacing w:val="6"/>
          <w:sz w:val="24"/>
          <w:szCs w:val="24"/>
          <w:lang w:val="fr-CA"/>
        </w:rPr>
        <w:t xml:space="preserve"> </w:t>
      </w:r>
      <w:proofErr w:type="spellStart"/>
      <w:r w:rsidRPr="00EC6556">
        <w:rPr>
          <w:i/>
          <w:w w:val="94"/>
          <w:sz w:val="24"/>
          <w:szCs w:val="24"/>
          <w:lang w:val="fr-CA"/>
        </w:rPr>
        <w:t>Le</w:t>
      </w:r>
      <w:r w:rsidRPr="00EC6556">
        <w:rPr>
          <w:i/>
          <w:spacing w:val="-6"/>
          <w:w w:val="94"/>
          <w:sz w:val="24"/>
          <w:szCs w:val="24"/>
          <w:lang w:val="fr-CA"/>
        </w:rPr>
        <w:t>p</w:t>
      </w:r>
      <w:r w:rsidRPr="00EC6556">
        <w:rPr>
          <w:i/>
          <w:w w:val="94"/>
          <w:sz w:val="24"/>
          <w:szCs w:val="24"/>
          <w:lang w:val="fr-CA"/>
        </w:rPr>
        <w:t>rechauns</w:t>
      </w:r>
      <w:proofErr w:type="spellEnd"/>
      <w:r w:rsidRPr="00EC6556">
        <w:rPr>
          <w:rFonts w:ascii="Meiryo" w:eastAsia="Meiryo" w:hAnsi="Meiryo" w:cs="Meiryo"/>
          <w:w w:val="94"/>
          <w:sz w:val="24"/>
          <w:szCs w:val="24"/>
          <w:lang w:val="fr-CA"/>
        </w:rPr>
        <w:t>".</w:t>
      </w:r>
      <w:r w:rsidRPr="00EC6556">
        <w:rPr>
          <w:rFonts w:ascii="Meiryo" w:eastAsia="Meiryo" w:hAnsi="Meiryo" w:cs="Meiryo"/>
          <w:spacing w:val="9"/>
          <w:w w:val="94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2"/>
          <w:sz w:val="24"/>
          <w:szCs w:val="24"/>
          <w:lang w:val="fr-CA"/>
        </w:rPr>
        <w:t>Cette</w:t>
      </w:r>
      <w:r w:rsidRPr="00EC6556">
        <w:rPr>
          <w:rFonts w:ascii="Meiryo" w:eastAsia="Meiryo" w:hAnsi="Meiryo" w:cs="Meiryo"/>
          <w:spacing w:val="24"/>
          <w:w w:val="82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82"/>
          <w:sz w:val="24"/>
          <w:szCs w:val="24"/>
          <w:lang w:val="fr-CA"/>
        </w:rPr>
        <w:t>simu</w:t>
      </w:r>
      <w:proofErr w:type="spellEnd"/>
      <w:r w:rsidRPr="00EC6556">
        <w:rPr>
          <w:rFonts w:ascii="Meiryo" w:eastAsia="Meiryo" w:hAnsi="Meiryo" w:cs="Meiryo"/>
          <w:w w:val="82"/>
          <w:sz w:val="24"/>
          <w:szCs w:val="24"/>
          <w:lang w:val="fr-CA"/>
        </w:rPr>
        <w:t xml:space="preserve">- </w:t>
      </w:r>
      <w:proofErr w:type="spellStart"/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lation</w:t>
      </w:r>
      <w:proofErr w:type="spellEnd"/>
      <w:r w:rsidRPr="00EC6556">
        <w:rPr>
          <w:rFonts w:ascii="Meiryo" w:eastAsia="Meiryo" w:hAnsi="Meiryo" w:cs="Meiryo"/>
          <w:spacing w:val="35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implique</w:t>
      </w:r>
      <w:r w:rsidRPr="00EC6556">
        <w:rPr>
          <w:rFonts w:ascii="Meiryo" w:eastAsia="Meiryo" w:hAnsi="Meiryo" w:cs="Meiryo"/>
          <w:spacing w:val="25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un</w:t>
      </w:r>
      <w:r w:rsidRPr="00EC6556">
        <w:rPr>
          <w:rFonts w:ascii="Meiryo" w:eastAsia="Meiryo" w:hAnsi="Meiryo" w:cs="Meiryo"/>
          <w:spacing w:val="12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nom</w:t>
      </w:r>
      <w:r w:rsidRPr="00EC6556">
        <w:rPr>
          <w:rFonts w:ascii="Meiryo" w:eastAsia="Meiryo" w:hAnsi="Meiryo" w:cs="Meiryo"/>
          <w:spacing w:val="-5"/>
          <w:w w:val="81"/>
          <w:sz w:val="24"/>
          <w:szCs w:val="24"/>
          <w:lang w:val="fr-CA"/>
        </w:rPr>
        <w:t>b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re</w:t>
      </w:r>
      <w:r w:rsidRPr="00EC6556">
        <w:rPr>
          <w:rFonts w:ascii="Meiryo" w:eastAsia="Meiryo" w:hAnsi="Meiryo" w:cs="Meiryo"/>
          <w:spacing w:val="4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-5"/>
          <w:w w:val="81"/>
          <w:sz w:val="24"/>
          <w:szCs w:val="24"/>
          <w:lang w:val="fr-CA"/>
        </w:rPr>
        <w:t>a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rbitraire</w:t>
      </w:r>
      <w:r w:rsidRPr="00EC6556">
        <w:rPr>
          <w:rFonts w:ascii="Meiryo" w:eastAsia="Meiryo" w:hAnsi="Meiryo" w:cs="Meiryo"/>
          <w:spacing w:val="22"/>
          <w:w w:val="81"/>
          <w:sz w:val="24"/>
          <w:szCs w:val="24"/>
          <w:lang w:val="fr-CA"/>
        </w:rPr>
        <w:t xml:space="preserve"> </w:t>
      </w:r>
      <w:r>
        <w:rPr>
          <w:w w:val="38"/>
          <w:sz w:val="24"/>
          <w:szCs w:val="24"/>
        </w:rPr>
        <w:t>𝑛</w:t>
      </w:r>
      <w:r w:rsidRPr="00EC6556">
        <w:rPr>
          <w:w w:val="38"/>
          <w:sz w:val="24"/>
          <w:szCs w:val="24"/>
          <w:lang w:val="fr-CA"/>
        </w:rPr>
        <w:t xml:space="preserve">   </w:t>
      </w:r>
      <w:r w:rsidRPr="00EC6556">
        <w:rPr>
          <w:spacing w:val="2"/>
          <w:w w:val="38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8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18"/>
          <w:w w:val="78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78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5"/>
          <w:w w:val="78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8"/>
          <w:sz w:val="24"/>
          <w:szCs w:val="24"/>
          <w:lang w:val="fr-CA"/>
        </w:rPr>
        <w:t>rechauns</w:t>
      </w:r>
      <w:proofErr w:type="spellEnd"/>
      <w:r w:rsidRPr="00EC6556">
        <w:rPr>
          <w:rFonts w:ascii="Meiryo" w:eastAsia="Meiryo" w:hAnsi="Meiryo" w:cs="Meiryo"/>
          <w:w w:val="78"/>
          <w:sz w:val="24"/>
          <w:szCs w:val="24"/>
          <w:lang w:val="fr-CA"/>
        </w:rPr>
        <w:t>,</w:t>
      </w:r>
      <w:r w:rsidRPr="00EC6556">
        <w:rPr>
          <w:rFonts w:ascii="Meiryo" w:eastAsia="Meiryo" w:hAnsi="Meiryo" w:cs="Meiryo"/>
          <w:spacing w:val="35"/>
          <w:w w:val="78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8"/>
          <w:sz w:val="24"/>
          <w:szCs w:val="24"/>
          <w:lang w:val="fr-CA"/>
        </w:rPr>
        <w:t>numérotés</w:t>
      </w:r>
      <w:r w:rsidRPr="00EC6556">
        <w:rPr>
          <w:rFonts w:ascii="Meiryo" w:eastAsia="Meiryo" w:hAnsi="Meiryo" w:cs="Meiryo"/>
          <w:spacing w:val="30"/>
          <w:w w:val="78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8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18"/>
          <w:w w:val="78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8"/>
          <w:sz w:val="24"/>
          <w:szCs w:val="24"/>
          <w:lang w:val="fr-CA"/>
        </w:rPr>
        <w:t>1</w:t>
      </w:r>
      <w:r w:rsidRPr="00EC6556">
        <w:rPr>
          <w:rFonts w:ascii="Meiryo" w:eastAsia="Meiryo" w:hAnsi="Meiryo" w:cs="Meiryo"/>
          <w:spacing w:val="18"/>
          <w:w w:val="78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8"/>
          <w:sz w:val="24"/>
          <w:szCs w:val="24"/>
          <w:lang w:val="fr-CA"/>
        </w:rPr>
        <w:t>à</w:t>
      </w:r>
      <w:r w:rsidRPr="00EC6556">
        <w:rPr>
          <w:rFonts w:ascii="Meiryo" w:eastAsia="Meiryo" w:hAnsi="Meiryo" w:cs="Meiryo"/>
          <w:spacing w:val="21"/>
          <w:w w:val="78"/>
          <w:sz w:val="24"/>
          <w:szCs w:val="24"/>
          <w:lang w:val="fr-CA"/>
        </w:rPr>
        <w:t xml:space="preserve"> </w:t>
      </w:r>
      <w:r>
        <w:rPr>
          <w:w w:val="38"/>
          <w:sz w:val="24"/>
          <w:szCs w:val="24"/>
        </w:rPr>
        <w:t>�</w:t>
      </w:r>
      <w:r>
        <w:rPr>
          <w:spacing w:val="12"/>
          <w:w w:val="38"/>
          <w:sz w:val="24"/>
          <w:szCs w:val="24"/>
        </w:rPr>
        <w:t>�</w:t>
      </w:r>
      <w:r w:rsidRPr="00EC6556">
        <w:rPr>
          <w:rFonts w:ascii="Meiryo" w:eastAsia="Meiryo" w:hAnsi="Meiryo" w:cs="Meiryo"/>
          <w:w w:val="77"/>
          <w:sz w:val="24"/>
          <w:szCs w:val="24"/>
          <w:lang w:val="fr-CA"/>
        </w:rPr>
        <w:t xml:space="preserve">. </w:t>
      </w:r>
      <w:r w:rsidRPr="00EC6556">
        <w:rPr>
          <w:rFonts w:ascii="Meiryo" w:eastAsia="Meiryo" w:hAnsi="Meiryo" w:cs="Meiryo"/>
          <w:w w:val="82"/>
          <w:sz w:val="24"/>
          <w:szCs w:val="24"/>
          <w:lang w:val="fr-CA"/>
        </w:rPr>
        <w:t>Chaque</w:t>
      </w:r>
      <w:r w:rsidRPr="00EC6556">
        <w:rPr>
          <w:rFonts w:ascii="Meiryo" w:eastAsia="Meiryo" w:hAnsi="Meiryo" w:cs="Meiryo"/>
          <w:spacing w:val="15"/>
          <w:w w:val="82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6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rechaun</w:t>
      </w:r>
      <w:proofErr w:type="spellEnd"/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5"/>
          <w:w w:val="79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ossède</w:t>
      </w:r>
      <w:r w:rsidRPr="00EC6556">
        <w:rPr>
          <w:rFonts w:ascii="Meiryo" w:eastAsia="Meiryo" w:hAnsi="Meiryo" w:cs="Meiryo"/>
          <w:spacing w:val="2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un</w:t>
      </w:r>
      <w:r w:rsidRPr="00EC6556">
        <w:rPr>
          <w:rFonts w:ascii="Meiryo" w:eastAsia="Meiryo" w:hAnsi="Meiryo" w:cs="Meiryo"/>
          <w:spacing w:val="15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chaudron</w:t>
      </w:r>
      <w:r w:rsidRPr="00EC6556">
        <w:rPr>
          <w:rFonts w:ascii="Meiryo" w:eastAsia="Meiryo" w:hAnsi="Meiryo" w:cs="Meiryo"/>
          <w:spacing w:val="34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rempli</w:t>
      </w:r>
      <w:r w:rsidRPr="00EC6556">
        <w:rPr>
          <w:rFonts w:ascii="Meiryo" w:eastAsia="Meiryo" w:hAnsi="Meiryo" w:cs="Meiryo"/>
          <w:spacing w:val="27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9"/>
          <w:w w:val="79"/>
          <w:sz w:val="24"/>
          <w:szCs w:val="24"/>
          <w:lang w:val="fr-CA"/>
        </w:rPr>
        <w:t xml:space="preserve"> </w:t>
      </w:r>
      <w:r>
        <w:rPr>
          <w:w w:val="31"/>
          <w:sz w:val="24"/>
          <w:szCs w:val="24"/>
        </w:rPr>
        <w:t>𝑔</w:t>
      </w:r>
      <w:r w:rsidRPr="00EC6556">
        <w:rPr>
          <w:w w:val="31"/>
          <w:position w:val="-6"/>
          <w:sz w:val="16"/>
          <w:szCs w:val="16"/>
          <w:lang w:val="fr-CA"/>
        </w:rPr>
        <w:t>u</w:t>
      </w:r>
      <w:r>
        <w:rPr>
          <w:w w:val="31"/>
          <w:position w:val="-6"/>
          <w:sz w:val="16"/>
          <w:szCs w:val="16"/>
        </w:rPr>
        <w:t>�</w:t>
      </w:r>
      <w:r w:rsidRPr="00EC6556">
        <w:rPr>
          <w:w w:val="31"/>
          <w:position w:val="-6"/>
          <w:sz w:val="16"/>
          <w:szCs w:val="16"/>
          <w:lang w:val="fr-CA"/>
        </w:rPr>
        <w:t xml:space="preserve">      </w:t>
      </w:r>
      <w:r w:rsidRPr="00EC6556">
        <w:rPr>
          <w:spacing w:val="2"/>
          <w:w w:val="31"/>
          <w:position w:val="-6"/>
          <w:sz w:val="16"/>
          <w:szCs w:val="16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pièces</w:t>
      </w:r>
      <w:r w:rsidRPr="00EC6556">
        <w:rPr>
          <w:rFonts w:ascii="Meiryo" w:eastAsia="Meiryo" w:hAnsi="Meiryo" w:cs="Meiryo"/>
          <w:spacing w:val="-4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d’</w:t>
      </w:r>
      <w:r w:rsidRPr="00EC6556">
        <w:rPr>
          <w:rFonts w:ascii="Meiryo" w:eastAsia="Meiryo" w:hAnsi="Meiryo" w:cs="Meiryo"/>
          <w:spacing w:val="-5"/>
          <w:w w:val="81"/>
          <w:sz w:val="24"/>
          <w:szCs w:val="24"/>
          <w:lang w:val="fr-CA"/>
        </w:rPr>
        <w:t>o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r.</w:t>
      </w:r>
      <w:r w:rsidRPr="00EC6556">
        <w:rPr>
          <w:rFonts w:ascii="Meiryo" w:eastAsia="Meiryo" w:hAnsi="Meiryo" w:cs="Meiryo"/>
          <w:spacing w:val="22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-5"/>
          <w:w w:val="81"/>
          <w:sz w:val="24"/>
          <w:szCs w:val="24"/>
          <w:lang w:val="fr-CA"/>
        </w:rPr>
        <w:t>A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u</w:t>
      </w:r>
      <w:r w:rsidRPr="00EC6556">
        <w:rPr>
          <w:rFonts w:ascii="Meiryo" w:eastAsia="Meiryo" w:hAnsi="Meiryo" w:cs="Meiryo"/>
          <w:spacing w:val="30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début</w:t>
      </w:r>
      <w:r w:rsidRPr="00EC6556">
        <w:rPr>
          <w:rFonts w:ascii="Meiryo" w:eastAsia="Meiryo" w:hAnsi="Meiryo" w:cs="Meiryo"/>
          <w:spacing w:val="10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2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la</w:t>
      </w:r>
      <w:r w:rsidRPr="00EC6556">
        <w:rPr>
          <w:rFonts w:ascii="Meiryo" w:eastAsia="Meiryo" w:hAnsi="Meiryo" w:cs="Meiryo"/>
          <w:spacing w:val="14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simulation,</w:t>
      </w:r>
      <w:r w:rsidRPr="00EC6556">
        <w:rPr>
          <w:rFonts w:ascii="Meiryo" w:eastAsia="Meiryo" w:hAnsi="Meiryo" w:cs="Meiryo"/>
          <w:spacing w:val="23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6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chaudron</w:t>
      </w:r>
      <w:r w:rsidRPr="00EC6556">
        <w:rPr>
          <w:rFonts w:ascii="Meiryo" w:eastAsia="Meiryo" w:hAnsi="Meiryo" w:cs="Meiryo"/>
          <w:spacing w:val="10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2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 xml:space="preserve">chaque </w:t>
      </w:r>
      <w:proofErr w:type="spellStart"/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5"/>
          <w:w w:val="81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rechaun</w:t>
      </w:r>
      <w:proofErr w:type="spellEnd"/>
      <w:r w:rsidRPr="00EC6556">
        <w:rPr>
          <w:rFonts w:ascii="Meiryo" w:eastAsia="Meiryo" w:hAnsi="Meiryo" w:cs="Meiryo"/>
          <w:spacing w:val="-13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est</w:t>
      </w:r>
      <w:r w:rsidRPr="00EC6556">
        <w:rPr>
          <w:rFonts w:ascii="Meiryo" w:eastAsia="Meiryo" w:hAnsi="Meiryo" w:cs="Meiryo"/>
          <w:spacing w:val="-4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rempli</w:t>
      </w:r>
      <w:r w:rsidRPr="00EC6556">
        <w:rPr>
          <w:rFonts w:ascii="Meiryo" w:eastAsia="Meiryo" w:hAnsi="Meiryo" w:cs="Meiryo"/>
          <w:spacing w:val="2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d’un</w:t>
      </w:r>
      <w:r w:rsidRPr="00EC6556">
        <w:rPr>
          <w:rFonts w:ascii="Meiryo" w:eastAsia="Meiryo" w:hAnsi="Meiryo" w:cs="Meiryo"/>
          <w:spacing w:val="17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million</w:t>
      </w:r>
      <w:r w:rsidRPr="00EC6556">
        <w:rPr>
          <w:rFonts w:ascii="Meiryo" w:eastAsia="Meiryo" w:hAnsi="Meiryo" w:cs="Meiryo"/>
          <w:spacing w:val="25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-6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pièces</w:t>
      </w:r>
      <w:r w:rsidRPr="00EC6556">
        <w:rPr>
          <w:rFonts w:ascii="Meiryo" w:eastAsia="Meiryo" w:hAnsi="Meiryo" w:cs="Meiryo"/>
          <w:spacing w:val="-13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d’</w:t>
      </w:r>
      <w:r w:rsidRPr="00EC6556">
        <w:rPr>
          <w:rFonts w:ascii="Meiryo" w:eastAsia="Meiryo" w:hAnsi="Meiryo" w:cs="Meiryo"/>
          <w:spacing w:val="-5"/>
          <w:w w:val="81"/>
          <w:sz w:val="24"/>
          <w:szCs w:val="24"/>
          <w:lang w:val="fr-CA"/>
        </w:rPr>
        <w:t>o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r</w:t>
      </w:r>
      <w:r w:rsidRPr="00EC6556">
        <w:rPr>
          <w:rFonts w:ascii="Meiryo" w:eastAsia="Meiryo" w:hAnsi="Meiryo" w:cs="Meiryo"/>
          <w:spacing w:val="17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6"/>
          <w:sz w:val="24"/>
          <w:szCs w:val="24"/>
          <w:lang w:val="fr-CA"/>
        </w:rPr>
        <w:t>(</w:t>
      </w:r>
      <w:r>
        <w:rPr>
          <w:w w:val="30"/>
          <w:sz w:val="24"/>
          <w:szCs w:val="24"/>
        </w:rPr>
        <w:t>𝑔</w:t>
      </w:r>
      <w:r w:rsidRPr="00EC6556">
        <w:rPr>
          <w:w w:val="33"/>
          <w:position w:val="-6"/>
          <w:sz w:val="16"/>
          <w:szCs w:val="16"/>
          <w:lang w:val="fr-CA"/>
        </w:rPr>
        <w:t>u</w:t>
      </w:r>
      <w:r>
        <w:rPr>
          <w:w w:val="33"/>
          <w:position w:val="-6"/>
          <w:sz w:val="16"/>
          <w:szCs w:val="16"/>
        </w:rPr>
        <w:t>�</w:t>
      </w:r>
      <w:r w:rsidRPr="00EC6556">
        <w:rPr>
          <w:position w:val="-6"/>
          <w:sz w:val="16"/>
          <w:szCs w:val="16"/>
          <w:lang w:val="fr-CA"/>
        </w:rPr>
        <w:t xml:space="preserve">  </w:t>
      </w:r>
      <w:r w:rsidRPr="00EC6556">
        <w:rPr>
          <w:w w:val="137"/>
          <w:sz w:val="24"/>
          <w:szCs w:val="24"/>
          <w:lang w:val="fr-CA"/>
        </w:rPr>
        <w:t>=</w:t>
      </w:r>
      <w:r w:rsidRPr="00EC6556">
        <w:rPr>
          <w:spacing w:val="-16"/>
          <w:w w:val="137"/>
          <w:sz w:val="24"/>
          <w:szCs w:val="24"/>
          <w:lang w:val="fr-CA"/>
        </w:rPr>
        <w:t xml:space="preserve"> </w:t>
      </w:r>
      <w:r w:rsidRPr="00EC6556">
        <w:rPr>
          <w:sz w:val="24"/>
          <w:szCs w:val="24"/>
          <w:lang w:val="fr-CA"/>
        </w:rPr>
        <w:t>1</w:t>
      </w:r>
      <w:r w:rsidRPr="00EC6556">
        <w:rPr>
          <w:spacing w:val="-21"/>
          <w:sz w:val="24"/>
          <w:szCs w:val="24"/>
          <w:lang w:val="fr-CA"/>
        </w:rPr>
        <w:t xml:space="preserve"> </w:t>
      </w:r>
      <w:r w:rsidRPr="00EC6556">
        <w:rPr>
          <w:sz w:val="24"/>
          <w:szCs w:val="24"/>
          <w:lang w:val="fr-CA"/>
        </w:rPr>
        <w:t>000</w:t>
      </w:r>
      <w:r w:rsidRPr="00EC6556">
        <w:rPr>
          <w:spacing w:val="-24"/>
          <w:sz w:val="24"/>
          <w:szCs w:val="24"/>
          <w:lang w:val="fr-CA"/>
        </w:rPr>
        <w:t xml:space="preserve"> </w:t>
      </w:r>
      <w:r w:rsidRPr="00EC6556">
        <w:rPr>
          <w:sz w:val="24"/>
          <w:szCs w:val="24"/>
          <w:lang w:val="fr-CA"/>
        </w:rPr>
        <w:t>000</w:t>
      </w:r>
      <w:r w:rsidRPr="00EC6556">
        <w:rPr>
          <w:spacing w:val="4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5"/>
          <w:w w:val="81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our</w:t>
      </w:r>
      <w:r w:rsidRPr="00EC6556">
        <w:rPr>
          <w:rFonts w:ascii="Meiryo" w:eastAsia="Meiryo" w:hAnsi="Meiryo" w:cs="Meiryo"/>
          <w:spacing w:val="4"/>
          <w:w w:val="81"/>
          <w:sz w:val="24"/>
          <w:szCs w:val="24"/>
          <w:lang w:val="fr-CA"/>
        </w:rPr>
        <w:t xml:space="preserve"> </w:t>
      </w:r>
      <w:r>
        <w:rPr>
          <w:w w:val="22"/>
          <w:sz w:val="24"/>
          <w:szCs w:val="24"/>
        </w:rPr>
        <w:t>𝑖</w:t>
      </w:r>
      <w:r w:rsidRPr="00EC6556">
        <w:rPr>
          <w:w w:val="22"/>
          <w:sz w:val="24"/>
          <w:szCs w:val="24"/>
          <w:lang w:val="fr-CA"/>
        </w:rPr>
        <w:t xml:space="preserve">   </w:t>
      </w:r>
      <w:r w:rsidRPr="00EC6556">
        <w:rPr>
          <w:spacing w:val="13"/>
          <w:w w:val="22"/>
          <w:sz w:val="24"/>
          <w:szCs w:val="24"/>
          <w:lang w:val="fr-CA"/>
        </w:rPr>
        <w:t xml:space="preserve"> </w:t>
      </w:r>
      <w:r w:rsidRPr="00EC6556">
        <w:rPr>
          <w:w w:val="137"/>
          <w:sz w:val="24"/>
          <w:szCs w:val="24"/>
          <w:lang w:val="fr-CA"/>
        </w:rPr>
        <w:t>=</w:t>
      </w:r>
      <w:r w:rsidRPr="00EC6556">
        <w:rPr>
          <w:spacing w:val="-16"/>
          <w:w w:val="137"/>
          <w:sz w:val="24"/>
          <w:szCs w:val="24"/>
          <w:lang w:val="fr-CA"/>
        </w:rPr>
        <w:t xml:space="preserve"> </w:t>
      </w:r>
      <w:r w:rsidRPr="00EC6556">
        <w:rPr>
          <w:sz w:val="24"/>
          <w:szCs w:val="24"/>
          <w:lang w:val="fr-CA"/>
        </w:rPr>
        <w:t>1,</w:t>
      </w:r>
      <w:r w:rsidRPr="00EC6556">
        <w:rPr>
          <w:spacing w:val="-15"/>
          <w:sz w:val="24"/>
          <w:szCs w:val="24"/>
          <w:lang w:val="fr-CA"/>
        </w:rPr>
        <w:t xml:space="preserve"> </w:t>
      </w:r>
      <w:r w:rsidRPr="00EC6556">
        <w:rPr>
          <w:sz w:val="24"/>
          <w:szCs w:val="24"/>
          <w:lang w:val="fr-CA"/>
        </w:rPr>
        <w:t>2,</w:t>
      </w:r>
      <w:r w:rsidRPr="00EC6556">
        <w:rPr>
          <w:spacing w:val="-15"/>
          <w:sz w:val="24"/>
          <w:szCs w:val="24"/>
          <w:lang w:val="fr-CA"/>
        </w:rPr>
        <w:t xml:space="preserve"> </w:t>
      </w:r>
      <w:r w:rsidRPr="00EC6556">
        <w:rPr>
          <w:w w:val="88"/>
          <w:sz w:val="24"/>
          <w:szCs w:val="24"/>
          <w:lang w:val="fr-CA"/>
        </w:rPr>
        <w:t>…,</w:t>
      </w:r>
      <w:r w:rsidRPr="00EC6556">
        <w:rPr>
          <w:spacing w:val="-13"/>
          <w:w w:val="88"/>
          <w:sz w:val="24"/>
          <w:szCs w:val="24"/>
          <w:lang w:val="fr-CA"/>
        </w:rPr>
        <w:t xml:space="preserve"> </w:t>
      </w:r>
      <w:r>
        <w:rPr>
          <w:w w:val="38"/>
          <w:sz w:val="24"/>
          <w:szCs w:val="24"/>
        </w:rPr>
        <w:t>�</w:t>
      </w:r>
      <w:r>
        <w:rPr>
          <w:spacing w:val="12"/>
          <w:w w:val="38"/>
          <w:sz w:val="24"/>
          <w:szCs w:val="24"/>
        </w:rPr>
        <w:t>�</w:t>
      </w:r>
      <w:r w:rsidRPr="00EC6556">
        <w:rPr>
          <w:rFonts w:ascii="Meiryo" w:eastAsia="Meiryo" w:hAnsi="Meiryo" w:cs="Meiryo"/>
          <w:w w:val="82"/>
          <w:sz w:val="24"/>
          <w:szCs w:val="24"/>
          <w:lang w:val="fr-CA"/>
        </w:rPr>
        <w:t>).</w:t>
      </w:r>
      <w:r w:rsidRPr="00EC6556">
        <w:rPr>
          <w:rFonts w:ascii="Meiryo" w:eastAsia="Meiryo" w:hAnsi="Meiryo" w:cs="Meiryo"/>
          <w:spacing w:val="-14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3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7"/>
          <w:w w:val="83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3"/>
          <w:sz w:val="24"/>
          <w:szCs w:val="24"/>
          <w:lang w:val="fr-CA"/>
        </w:rPr>
        <w:t>plus,</w:t>
      </w:r>
      <w:r w:rsidRPr="00EC6556">
        <w:rPr>
          <w:rFonts w:ascii="Meiryo" w:eastAsia="Meiryo" w:hAnsi="Meiryo" w:cs="Meiryo"/>
          <w:spacing w:val="-16"/>
          <w:w w:val="83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3"/>
          <w:sz w:val="24"/>
          <w:szCs w:val="24"/>
          <w:lang w:val="fr-CA"/>
        </w:rPr>
        <w:t xml:space="preserve">la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simulation</w:t>
      </w:r>
      <w:r w:rsidRPr="00EC6556">
        <w:rPr>
          <w:rFonts w:ascii="Meiryo" w:eastAsia="Meiryo" w:hAnsi="Meiryo" w:cs="Meiryo"/>
          <w:spacing w:val="32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tient</w:t>
      </w:r>
      <w:r w:rsidRPr="00EC6556">
        <w:rPr>
          <w:rFonts w:ascii="Meiryo" w:eastAsia="Meiryo" w:hAnsi="Meiryo" w:cs="Meiryo"/>
          <w:spacing w:val="36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également,</w:t>
      </w:r>
      <w:r w:rsidRPr="00EC6556">
        <w:rPr>
          <w:rFonts w:ascii="Meiryo" w:eastAsia="Meiryo" w:hAnsi="Meiryo" w:cs="Meiryo"/>
          <w:spacing w:val="7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5"/>
          <w:w w:val="81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our</w:t>
      </w:r>
      <w:r w:rsidRPr="00EC6556">
        <w:rPr>
          <w:rFonts w:ascii="Meiryo" w:eastAsia="Meiryo" w:hAnsi="Meiryo" w:cs="Meiryo"/>
          <w:spacing w:val="23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chaque</w:t>
      </w:r>
      <w:r w:rsidRPr="00EC6556">
        <w:rPr>
          <w:rFonts w:ascii="Meiryo" w:eastAsia="Meiryo" w:hAnsi="Meiryo" w:cs="Meiryo"/>
          <w:spacing w:val="12"/>
          <w:w w:val="81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5"/>
          <w:w w:val="81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rechaun</w:t>
      </w:r>
      <w:proofErr w:type="spellEnd"/>
      <w:r w:rsidRPr="00EC6556">
        <w:rPr>
          <w:rFonts w:ascii="Meiryo" w:eastAsia="Meiryo" w:hAnsi="Meiryo" w:cs="Meiryo"/>
          <w:spacing w:val="6"/>
          <w:w w:val="81"/>
          <w:sz w:val="24"/>
          <w:szCs w:val="24"/>
          <w:lang w:val="fr-CA"/>
        </w:rPr>
        <w:t xml:space="preserve"> </w:t>
      </w:r>
      <w:r>
        <w:rPr>
          <w:w w:val="22"/>
          <w:sz w:val="24"/>
          <w:szCs w:val="24"/>
        </w:rPr>
        <w:t>�</w:t>
      </w:r>
      <w:r>
        <w:rPr>
          <w:spacing w:val="12"/>
          <w:w w:val="22"/>
          <w:sz w:val="24"/>
          <w:szCs w:val="24"/>
        </w:rPr>
        <w:t>�</w:t>
      </w:r>
      <w:r w:rsidRPr="00EC6556">
        <w:rPr>
          <w:rFonts w:ascii="Meiryo" w:eastAsia="Meiryo" w:hAnsi="Meiryo" w:cs="Meiryo"/>
          <w:w w:val="77"/>
          <w:sz w:val="24"/>
          <w:szCs w:val="24"/>
          <w:lang w:val="fr-CA"/>
        </w:rPr>
        <w:t>,</w:t>
      </w:r>
      <w:r w:rsidRPr="00EC6556">
        <w:rPr>
          <w:rFonts w:ascii="Meiryo" w:eastAsia="Meiryo" w:hAnsi="Meiryo" w:cs="Meiryo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une</w:t>
      </w:r>
      <w:r w:rsidRPr="00EC6556">
        <w:rPr>
          <w:rFonts w:ascii="Meiryo" w:eastAsia="Meiryo" w:hAnsi="Meiryo" w:cs="Meiryo"/>
          <w:spacing w:val="17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osition</w:t>
      </w:r>
      <w:r w:rsidRPr="00EC6556">
        <w:rPr>
          <w:rFonts w:ascii="Meiryo" w:eastAsia="Meiryo" w:hAnsi="Meiryo" w:cs="Meiryo"/>
          <w:spacing w:val="48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à</w:t>
      </w:r>
      <w:r w:rsidRPr="00EC6556">
        <w:rPr>
          <w:rFonts w:ascii="Meiryo" w:eastAsia="Meiryo" w:hAnsi="Meiryo" w:cs="Meiryo"/>
          <w:spacing w:val="21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l’horizon,</w:t>
      </w:r>
      <w:r w:rsidRPr="00EC6556">
        <w:rPr>
          <w:rFonts w:ascii="Meiryo" w:eastAsia="Meiryo" w:hAnsi="Meiryo" w:cs="Meiryo"/>
          <w:spacing w:val="53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re</w:t>
      </w:r>
      <w:r w:rsidRPr="00EC6556">
        <w:rPr>
          <w:rFonts w:ascii="Meiryo" w:eastAsia="Meiryo" w:hAnsi="Meiryo" w:cs="Meiryo"/>
          <w:spacing w:val="-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résentée</w:t>
      </w:r>
      <w:r w:rsidRPr="00EC6556">
        <w:rPr>
          <w:rFonts w:ascii="Meiryo" w:eastAsia="Meiryo" w:hAnsi="Meiryo" w:cs="Meiryo"/>
          <w:spacing w:val="-4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spacing w:val="-6"/>
          <w:w w:val="81"/>
          <w:sz w:val="24"/>
          <w:szCs w:val="24"/>
          <w:lang w:val="fr-CA"/>
        </w:rPr>
        <w:t>a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 xml:space="preserve">r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un</w:t>
      </w:r>
      <w:r w:rsidRPr="00EC6556">
        <w:rPr>
          <w:rFonts w:ascii="Meiryo" w:eastAsia="Meiryo" w:hAnsi="Meiryo" w:cs="Meiryo"/>
          <w:spacing w:val="6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nom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b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re</w:t>
      </w:r>
      <w:r w:rsidRPr="00EC6556">
        <w:rPr>
          <w:rFonts w:ascii="Meiryo" w:eastAsia="Meiryo" w:hAnsi="Meiryo" w:cs="Meiryo"/>
          <w:spacing w:val="10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réel</w:t>
      </w:r>
      <w:r w:rsidRPr="00EC6556">
        <w:rPr>
          <w:rFonts w:ascii="Meiryo" w:eastAsia="Meiryo" w:hAnsi="Meiryo" w:cs="Meiryo"/>
          <w:spacing w:val="-1"/>
          <w:w w:val="79"/>
          <w:sz w:val="24"/>
          <w:szCs w:val="24"/>
          <w:lang w:val="fr-CA"/>
        </w:rPr>
        <w:t xml:space="preserve"> </w:t>
      </w:r>
      <w:r>
        <w:rPr>
          <w:w w:val="36"/>
          <w:sz w:val="24"/>
          <w:szCs w:val="24"/>
        </w:rPr>
        <w:t>𝑥</w:t>
      </w:r>
      <w:r w:rsidRPr="00EC6556">
        <w:rPr>
          <w:w w:val="33"/>
          <w:position w:val="-6"/>
          <w:sz w:val="16"/>
          <w:szCs w:val="16"/>
          <w:lang w:val="fr-CA"/>
        </w:rPr>
        <w:t>u</w:t>
      </w:r>
      <w:proofErr w:type="gramStart"/>
      <w:r>
        <w:rPr>
          <w:w w:val="33"/>
          <w:position w:val="-6"/>
          <w:sz w:val="16"/>
          <w:szCs w:val="16"/>
        </w:rPr>
        <w:t>�</w:t>
      </w:r>
      <w:r w:rsidRPr="00EC6556">
        <w:rPr>
          <w:spacing w:val="-27"/>
          <w:position w:val="-6"/>
          <w:sz w:val="16"/>
          <w:szCs w:val="16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,</w:t>
      </w:r>
      <w:proofErr w:type="gramEnd"/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 xml:space="preserve"> et</w:t>
      </w:r>
      <w:r w:rsidRPr="00EC6556">
        <w:rPr>
          <w:rFonts w:ascii="Meiryo" w:eastAsia="Meiryo" w:hAnsi="Meiryo" w:cs="Meiryo"/>
          <w:spacing w:val="7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initialisée</w:t>
      </w:r>
      <w:r w:rsidRPr="00EC6556">
        <w:rPr>
          <w:rFonts w:ascii="Meiryo" w:eastAsia="Meiryo" w:hAnsi="Meiryo" w:cs="Meiryo"/>
          <w:spacing w:val="24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à</w:t>
      </w:r>
      <w:r w:rsidRPr="00EC6556">
        <w:rPr>
          <w:rFonts w:ascii="Meiryo" w:eastAsia="Meiryo" w:hAnsi="Meiryo" w:cs="Meiryo"/>
          <w:spacing w:val="2"/>
          <w:w w:val="80"/>
          <w:sz w:val="24"/>
          <w:szCs w:val="24"/>
          <w:lang w:val="fr-CA"/>
        </w:rPr>
        <w:t xml:space="preserve"> </w:t>
      </w:r>
      <w:r>
        <w:rPr>
          <w:w w:val="35"/>
          <w:sz w:val="24"/>
          <w:szCs w:val="24"/>
        </w:rPr>
        <w:t>𝑥</w:t>
      </w:r>
      <w:r w:rsidRPr="00EC6556">
        <w:rPr>
          <w:w w:val="35"/>
          <w:position w:val="-6"/>
          <w:sz w:val="16"/>
          <w:szCs w:val="16"/>
          <w:lang w:val="fr-CA"/>
        </w:rPr>
        <w:t>u</w:t>
      </w:r>
      <w:r>
        <w:rPr>
          <w:w w:val="35"/>
          <w:position w:val="-6"/>
          <w:sz w:val="16"/>
          <w:szCs w:val="16"/>
        </w:rPr>
        <w:t>�</w:t>
      </w:r>
      <w:r w:rsidRPr="00EC6556">
        <w:rPr>
          <w:w w:val="35"/>
          <w:position w:val="-6"/>
          <w:sz w:val="16"/>
          <w:szCs w:val="16"/>
          <w:lang w:val="fr-CA"/>
        </w:rPr>
        <w:t xml:space="preserve">    </w:t>
      </w:r>
      <w:r w:rsidRPr="00EC6556">
        <w:rPr>
          <w:spacing w:val="10"/>
          <w:w w:val="35"/>
          <w:position w:val="-6"/>
          <w:sz w:val="16"/>
          <w:szCs w:val="16"/>
          <w:lang w:val="fr-CA"/>
        </w:rPr>
        <w:t xml:space="preserve"> </w:t>
      </w:r>
      <w:r w:rsidRPr="00EC6556">
        <w:rPr>
          <w:w w:val="137"/>
          <w:sz w:val="24"/>
          <w:szCs w:val="24"/>
          <w:lang w:val="fr-CA"/>
        </w:rPr>
        <w:t>=</w:t>
      </w:r>
      <w:r w:rsidRPr="00EC6556">
        <w:rPr>
          <w:spacing w:val="-16"/>
          <w:w w:val="137"/>
          <w:sz w:val="24"/>
          <w:szCs w:val="24"/>
          <w:lang w:val="fr-CA"/>
        </w:rPr>
        <w:t xml:space="preserve"> </w:t>
      </w:r>
      <w:r w:rsidRPr="00EC6556">
        <w:rPr>
          <w:sz w:val="24"/>
          <w:szCs w:val="24"/>
          <w:lang w:val="fr-CA"/>
        </w:rPr>
        <w:t>0</w:t>
      </w:r>
      <w:r w:rsidRPr="00EC6556">
        <w:rPr>
          <w:spacing w:val="6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5"/>
          <w:w w:val="81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our</w:t>
      </w:r>
      <w:r w:rsidRPr="00EC6556">
        <w:rPr>
          <w:rFonts w:ascii="Meiryo" w:eastAsia="Meiryo" w:hAnsi="Meiryo" w:cs="Meiryo"/>
          <w:spacing w:val="4"/>
          <w:w w:val="81"/>
          <w:sz w:val="24"/>
          <w:szCs w:val="24"/>
          <w:lang w:val="fr-CA"/>
        </w:rPr>
        <w:t xml:space="preserve"> </w:t>
      </w:r>
      <w:r>
        <w:rPr>
          <w:w w:val="22"/>
          <w:sz w:val="24"/>
          <w:szCs w:val="24"/>
        </w:rPr>
        <w:t>𝑖</w:t>
      </w:r>
      <w:r w:rsidRPr="00EC6556">
        <w:rPr>
          <w:w w:val="22"/>
          <w:sz w:val="24"/>
          <w:szCs w:val="24"/>
          <w:lang w:val="fr-CA"/>
        </w:rPr>
        <w:t xml:space="preserve">   </w:t>
      </w:r>
      <w:r w:rsidRPr="00EC6556">
        <w:rPr>
          <w:spacing w:val="13"/>
          <w:w w:val="22"/>
          <w:sz w:val="24"/>
          <w:szCs w:val="24"/>
          <w:lang w:val="fr-CA"/>
        </w:rPr>
        <w:t xml:space="preserve"> </w:t>
      </w:r>
      <w:r w:rsidRPr="00EC6556">
        <w:rPr>
          <w:w w:val="137"/>
          <w:sz w:val="24"/>
          <w:szCs w:val="24"/>
          <w:lang w:val="fr-CA"/>
        </w:rPr>
        <w:t>=</w:t>
      </w:r>
      <w:r w:rsidRPr="00EC6556">
        <w:rPr>
          <w:spacing w:val="-16"/>
          <w:w w:val="137"/>
          <w:sz w:val="24"/>
          <w:szCs w:val="24"/>
          <w:lang w:val="fr-CA"/>
        </w:rPr>
        <w:t xml:space="preserve"> </w:t>
      </w:r>
      <w:r w:rsidRPr="00EC6556">
        <w:rPr>
          <w:sz w:val="24"/>
          <w:szCs w:val="24"/>
          <w:lang w:val="fr-CA"/>
        </w:rPr>
        <w:t>1,</w:t>
      </w:r>
      <w:r w:rsidRPr="00EC6556">
        <w:rPr>
          <w:spacing w:val="-15"/>
          <w:sz w:val="24"/>
          <w:szCs w:val="24"/>
          <w:lang w:val="fr-CA"/>
        </w:rPr>
        <w:t xml:space="preserve"> </w:t>
      </w:r>
      <w:r w:rsidRPr="00EC6556">
        <w:rPr>
          <w:sz w:val="24"/>
          <w:szCs w:val="24"/>
          <w:lang w:val="fr-CA"/>
        </w:rPr>
        <w:t>2,</w:t>
      </w:r>
      <w:r w:rsidRPr="00EC6556">
        <w:rPr>
          <w:spacing w:val="-15"/>
          <w:sz w:val="24"/>
          <w:szCs w:val="24"/>
          <w:lang w:val="fr-CA"/>
        </w:rPr>
        <w:t xml:space="preserve"> </w:t>
      </w:r>
      <w:r w:rsidRPr="00EC6556">
        <w:rPr>
          <w:w w:val="88"/>
          <w:sz w:val="24"/>
          <w:szCs w:val="24"/>
          <w:lang w:val="fr-CA"/>
        </w:rPr>
        <w:t>…,</w:t>
      </w:r>
      <w:r w:rsidRPr="00EC6556">
        <w:rPr>
          <w:spacing w:val="-13"/>
          <w:w w:val="88"/>
          <w:sz w:val="24"/>
          <w:szCs w:val="24"/>
          <w:lang w:val="fr-CA"/>
        </w:rPr>
        <w:t xml:space="preserve"> </w:t>
      </w:r>
      <w:r>
        <w:rPr>
          <w:w w:val="38"/>
          <w:sz w:val="24"/>
          <w:szCs w:val="24"/>
        </w:rPr>
        <w:t>�</w:t>
      </w:r>
      <w:r>
        <w:rPr>
          <w:spacing w:val="12"/>
          <w:w w:val="38"/>
          <w:sz w:val="24"/>
          <w:szCs w:val="24"/>
        </w:rPr>
        <w:t>�</w:t>
      </w:r>
      <w:r w:rsidRPr="00EC6556">
        <w:rPr>
          <w:rFonts w:ascii="Meiryo" w:eastAsia="Meiryo" w:hAnsi="Meiryo" w:cs="Meiryo"/>
          <w:w w:val="77"/>
          <w:sz w:val="24"/>
          <w:szCs w:val="24"/>
          <w:lang w:val="fr-CA"/>
        </w:rPr>
        <w:t>.</w:t>
      </w:r>
      <w:r w:rsidRPr="00EC6556">
        <w:rPr>
          <w:rFonts w:ascii="Meiryo" w:eastAsia="Meiryo" w:hAnsi="Meiryo" w:cs="Meiryo"/>
          <w:spacing w:val="-14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z w:val="24"/>
          <w:szCs w:val="24"/>
          <w:lang w:val="fr-CA"/>
        </w:rPr>
        <w:t>À</w:t>
      </w:r>
      <w:r w:rsidRPr="00EC6556">
        <w:rPr>
          <w:rFonts w:ascii="Meiryo" w:eastAsia="Meiryo" w:hAnsi="Meiryo" w:cs="Meiryo"/>
          <w:spacing w:val="-22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chaque</w:t>
      </w:r>
      <w:r w:rsidRPr="00EC6556">
        <w:rPr>
          <w:rFonts w:ascii="Meiryo" w:eastAsia="Meiryo" w:hAnsi="Meiryo" w:cs="Meiryo"/>
          <w:spacing w:val="2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itération</w:t>
      </w:r>
      <w:r w:rsidRPr="00EC6556">
        <w:rPr>
          <w:rFonts w:ascii="Meiryo" w:eastAsia="Meiryo" w:hAnsi="Meiryo" w:cs="Meiryo"/>
          <w:spacing w:val="31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-3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3"/>
          <w:sz w:val="24"/>
          <w:szCs w:val="24"/>
          <w:lang w:val="fr-CA"/>
        </w:rPr>
        <w:t>la</w:t>
      </w:r>
      <w:r w:rsidRPr="00EC6556">
        <w:rPr>
          <w:rFonts w:ascii="Meiryo" w:eastAsia="Meiryo" w:hAnsi="Meiryo" w:cs="Meiryo"/>
          <w:spacing w:val="-14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2"/>
          <w:sz w:val="24"/>
          <w:szCs w:val="24"/>
          <w:lang w:val="fr-CA"/>
        </w:rPr>
        <w:t xml:space="preserve">simulation, </w:t>
      </w:r>
      <w:r w:rsidRPr="00EC6556">
        <w:rPr>
          <w:rFonts w:ascii="Meiryo" w:eastAsia="Meiryo" w:hAnsi="Meiryo" w:cs="Meiryo"/>
          <w:w w:val="78"/>
          <w:sz w:val="24"/>
          <w:szCs w:val="24"/>
          <w:lang w:val="fr-CA"/>
        </w:rPr>
        <w:t>les</w:t>
      </w:r>
      <w:r w:rsidRPr="00EC6556">
        <w:rPr>
          <w:rFonts w:ascii="Meiryo" w:eastAsia="Meiryo" w:hAnsi="Meiryo" w:cs="Meiryo"/>
          <w:spacing w:val="17"/>
          <w:w w:val="78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78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5"/>
          <w:w w:val="78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8"/>
          <w:sz w:val="24"/>
          <w:szCs w:val="24"/>
          <w:lang w:val="fr-CA"/>
        </w:rPr>
        <w:t>rechauns</w:t>
      </w:r>
      <w:proofErr w:type="spellEnd"/>
      <w:r w:rsidRPr="00EC6556">
        <w:rPr>
          <w:rFonts w:ascii="Meiryo" w:eastAsia="Meiryo" w:hAnsi="Meiryo" w:cs="Meiryo"/>
          <w:spacing w:val="33"/>
          <w:w w:val="78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8"/>
          <w:sz w:val="24"/>
          <w:szCs w:val="24"/>
          <w:lang w:val="fr-CA"/>
        </w:rPr>
        <w:t>agissent</w:t>
      </w:r>
      <w:r w:rsidRPr="00EC6556">
        <w:rPr>
          <w:rFonts w:ascii="Meiryo" w:eastAsia="Meiryo" w:hAnsi="Meiryo" w:cs="Meiryo"/>
          <w:spacing w:val="36"/>
          <w:w w:val="78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8"/>
          <w:sz w:val="24"/>
          <w:szCs w:val="24"/>
          <w:lang w:val="fr-CA"/>
        </w:rPr>
        <w:t>en</w:t>
      </w:r>
      <w:r w:rsidRPr="00EC6556">
        <w:rPr>
          <w:rFonts w:ascii="Meiryo" w:eastAsia="Meiryo" w:hAnsi="Meiryo" w:cs="Meiryo"/>
          <w:spacing w:val="17"/>
          <w:w w:val="78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-5"/>
          <w:w w:val="78"/>
          <w:sz w:val="24"/>
          <w:szCs w:val="24"/>
          <w:lang w:val="fr-CA"/>
        </w:rPr>
        <w:t>o</w:t>
      </w:r>
      <w:r w:rsidRPr="00EC6556">
        <w:rPr>
          <w:rFonts w:ascii="Meiryo" w:eastAsia="Meiryo" w:hAnsi="Meiryo" w:cs="Meiryo"/>
          <w:w w:val="78"/>
          <w:sz w:val="24"/>
          <w:szCs w:val="24"/>
          <w:lang w:val="fr-CA"/>
        </w:rPr>
        <w:t>rdre</w:t>
      </w:r>
      <w:r w:rsidRPr="00EC6556">
        <w:rPr>
          <w:rFonts w:ascii="Meiryo" w:eastAsia="Meiryo" w:hAnsi="Meiryo" w:cs="Meiryo"/>
          <w:spacing w:val="26"/>
          <w:w w:val="78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8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17"/>
          <w:w w:val="78"/>
          <w:sz w:val="24"/>
          <w:szCs w:val="24"/>
          <w:lang w:val="fr-CA"/>
        </w:rPr>
        <w:t xml:space="preserve"> </w:t>
      </w:r>
      <w:r w:rsidRPr="00EC6556">
        <w:rPr>
          <w:sz w:val="24"/>
          <w:szCs w:val="24"/>
          <w:lang w:val="fr-CA"/>
        </w:rPr>
        <w:t>1</w:t>
      </w:r>
      <w:r w:rsidRPr="00EC6556">
        <w:rPr>
          <w:spacing w:val="1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à</w:t>
      </w:r>
      <w:r w:rsidRPr="00EC6556">
        <w:rPr>
          <w:rFonts w:ascii="Meiryo" w:eastAsia="Meiryo" w:hAnsi="Meiryo" w:cs="Meiryo"/>
          <w:spacing w:val="15"/>
          <w:w w:val="80"/>
          <w:sz w:val="24"/>
          <w:szCs w:val="24"/>
          <w:lang w:val="fr-CA"/>
        </w:rPr>
        <w:t xml:space="preserve"> </w:t>
      </w:r>
      <w:r>
        <w:rPr>
          <w:w w:val="38"/>
          <w:sz w:val="24"/>
          <w:szCs w:val="24"/>
        </w:rPr>
        <w:t>�</w:t>
      </w:r>
      <w:r>
        <w:rPr>
          <w:spacing w:val="12"/>
          <w:w w:val="38"/>
          <w:sz w:val="24"/>
          <w:szCs w:val="24"/>
        </w:rPr>
        <w:t>�</w:t>
      </w:r>
      <w:r w:rsidRPr="00EC6556">
        <w:rPr>
          <w:rFonts w:ascii="Meiryo" w:eastAsia="Meiryo" w:hAnsi="Meiryo" w:cs="Meiryo"/>
          <w:w w:val="77"/>
          <w:sz w:val="24"/>
          <w:szCs w:val="24"/>
          <w:lang w:val="fr-CA"/>
        </w:rPr>
        <w:t>.</w:t>
      </w:r>
      <w:r w:rsidRPr="00EC6556">
        <w:rPr>
          <w:rFonts w:ascii="Meiryo" w:eastAsia="Meiryo" w:hAnsi="Meiryo" w:cs="Meiryo"/>
          <w:spacing w:val="-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 xml:space="preserve">L’action </w:t>
      </w:r>
      <w:r w:rsidRPr="00EC6556">
        <w:rPr>
          <w:rFonts w:ascii="Meiryo" w:eastAsia="Meiryo" w:hAnsi="Meiryo" w:cs="Meiryo"/>
          <w:spacing w:val="2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d’un</w:t>
      </w:r>
      <w:r w:rsidRPr="00EC6556">
        <w:rPr>
          <w:rFonts w:ascii="Meiryo" w:eastAsia="Meiryo" w:hAnsi="Meiryo" w:cs="Meiryo"/>
          <w:spacing w:val="30"/>
          <w:w w:val="81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5"/>
          <w:w w:val="81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rechaun</w:t>
      </w:r>
      <w:proofErr w:type="spellEnd"/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 xml:space="preserve"> débute</w:t>
      </w:r>
      <w:r w:rsidRPr="00EC6556">
        <w:rPr>
          <w:rFonts w:ascii="Meiryo" w:eastAsia="Meiryo" w:hAnsi="Meiryo" w:cs="Meiryo"/>
          <w:spacing w:val="6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avec</w:t>
      </w:r>
      <w:r w:rsidRPr="00EC6556">
        <w:rPr>
          <w:rFonts w:ascii="Meiryo" w:eastAsia="Meiryo" w:hAnsi="Meiryo" w:cs="Meiryo"/>
          <w:spacing w:val="4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calcul</w:t>
      </w:r>
      <w:r w:rsidRPr="00EC6556">
        <w:rPr>
          <w:rFonts w:ascii="Meiryo" w:eastAsia="Meiryo" w:hAnsi="Meiryo" w:cs="Meiryo"/>
          <w:spacing w:val="41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10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sa</w:t>
      </w:r>
      <w:r w:rsidRPr="00EC6556">
        <w:rPr>
          <w:rFonts w:ascii="Meiryo" w:eastAsia="Meiryo" w:hAnsi="Meiryo" w:cs="Meiryo"/>
          <w:spacing w:val="-7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nouvelle</w:t>
      </w:r>
      <w:r w:rsidRPr="00EC6556">
        <w:rPr>
          <w:rFonts w:ascii="Meiryo" w:eastAsia="Meiryo" w:hAnsi="Meiryo" w:cs="Meiryo"/>
          <w:spacing w:val="13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osition</w:t>
      </w:r>
      <w:r w:rsidRPr="00EC6556">
        <w:rPr>
          <w:rFonts w:ascii="Meiryo" w:eastAsia="Meiryo" w:hAnsi="Meiryo" w:cs="Meiryo"/>
          <w:spacing w:val="40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à</w:t>
      </w:r>
      <w:r w:rsidRPr="00EC6556">
        <w:rPr>
          <w:rFonts w:ascii="Meiryo" w:eastAsia="Meiryo" w:hAnsi="Meiryo" w:cs="Meiryo"/>
          <w:spacing w:val="13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l’horizon,</w:t>
      </w:r>
      <w:r w:rsidRPr="00EC6556">
        <w:rPr>
          <w:rFonts w:ascii="Meiryo" w:eastAsia="Meiryo" w:hAnsi="Meiryo" w:cs="Meiryo"/>
          <w:spacing w:val="45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 xml:space="preserve">déterminée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spacing w:val="-6"/>
          <w:w w:val="81"/>
          <w:sz w:val="24"/>
          <w:szCs w:val="24"/>
          <w:lang w:val="fr-CA"/>
        </w:rPr>
        <w:t>a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</w:t>
      </w:r>
    </w:p>
    <w:p w:rsidR="002411B4" w:rsidRPr="00EC6556" w:rsidRDefault="00636943">
      <w:pPr>
        <w:spacing w:before="73"/>
        <w:ind w:left="3791" w:right="3811"/>
        <w:jc w:val="center"/>
        <w:rPr>
          <w:sz w:val="24"/>
          <w:szCs w:val="24"/>
          <w:lang w:val="fr-CA"/>
        </w:rPr>
      </w:pPr>
      <w:r>
        <w:rPr>
          <w:w w:val="35"/>
          <w:sz w:val="24"/>
          <w:szCs w:val="24"/>
        </w:rPr>
        <w:t>𝑥</w:t>
      </w:r>
      <w:r w:rsidRPr="00EC6556">
        <w:rPr>
          <w:w w:val="35"/>
          <w:position w:val="-6"/>
          <w:sz w:val="16"/>
          <w:szCs w:val="16"/>
          <w:lang w:val="fr-CA"/>
        </w:rPr>
        <w:t>u</w:t>
      </w:r>
      <w:r>
        <w:rPr>
          <w:w w:val="35"/>
          <w:position w:val="-6"/>
          <w:sz w:val="16"/>
          <w:szCs w:val="16"/>
        </w:rPr>
        <w:t>�</w:t>
      </w:r>
      <w:r w:rsidRPr="00EC6556">
        <w:rPr>
          <w:w w:val="35"/>
          <w:position w:val="-6"/>
          <w:sz w:val="16"/>
          <w:szCs w:val="16"/>
          <w:lang w:val="fr-CA"/>
        </w:rPr>
        <w:t xml:space="preserve">                     </w:t>
      </w:r>
      <w:r w:rsidRPr="00EC6556">
        <w:rPr>
          <w:spacing w:val="11"/>
          <w:w w:val="35"/>
          <w:position w:val="-6"/>
          <w:sz w:val="16"/>
          <w:szCs w:val="16"/>
          <w:lang w:val="fr-CA"/>
        </w:rPr>
        <w:t xml:space="preserve"> </w:t>
      </w:r>
      <w:r w:rsidRPr="00EC6556">
        <w:rPr>
          <w:w w:val="137"/>
          <w:sz w:val="24"/>
          <w:szCs w:val="24"/>
          <w:lang w:val="fr-CA"/>
        </w:rPr>
        <w:t xml:space="preserve">=  </w:t>
      </w:r>
      <w:r w:rsidRPr="00EC6556">
        <w:rPr>
          <w:spacing w:val="58"/>
          <w:w w:val="137"/>
          <w:sz w:val="24"/>
          <w:szCs w:val="24"/>
          <w:lang w:val="fr-CA"/>
        </w:rPr>
        <w:t xml:space="preserve"> </w:t>
      </w:r>
      <w:r>
        <w:rPr>
          <w:w w:val="35"/>
          <w:sz w:val="24"/>
          <w:szCs w:val="24"/>
        </w:rPr>
        <w:t>𝑥</w:t>
      </w:r>
      <w:r w:rsidRPr="00EC6556">
        <w:rPr>
          <w:w w:val="35"/>
          <w:position w:val="-6"/>
          <w:sz w:val="16"/>
          <w:szCs w:val="16"/>
          <w:lang w:val="fr-CA"/>
        </w:rPr>
        <w:t>u</w:t>
      </w:r>
      <w:r>
        <w:rPr>
          <w:w w:val="35"/>
          <w:position w:val="-6"/>
          <w:sz w:val="16"/>
          <w:szCs w:val="16"/>
        </w:rPr>
        <w:t>�</w:t>
      </w:r>
      <w:r w:rsidRPr="00EC6556">
        <w:rPr>
          <w:w w:val="35"/>
          <w:position w:val="-6"/>
          <w:sz w:val="16"/>
          <w:szCs w:val="16"/>
          <w:lang w:val="fr-CA"/>
        </w:rPr>
        <w:t xml:space="preserve">   </w:t>
      </w:r>
      <w:r w:rsidRPr="00EC6556">
        <w:rPr>
          <w:spacing w:val="11"/>
          <w:w w:val="35"/>
          <w:position w:val="-6"/>
          <w:sz w:val="16"/>
          <w:szCs w:val="16"/>
          <w:lang w:val="fr-CA"/>
        </w:rPr>
        <w:t xml:space="preserve"> </w:t>
      </w:r>
      <w:r w:rsidRPr="00EC6556">
        <w:rPr>
          <w:w w:val="137"/>
          <w:sz w:val="24"/>
          <w:szCs w:val="24"/>
          <w:lang w:val="fr-CA"/>
        </w:rPr>
        <w:t>+</w:t>
      </w:r>
      <w:r w:rsidRPr="00EC6556">
        <w:rPr>
          <w:spacing w:val="-7"/>
          <w:sz w:val="24"/>
          <w:szCs w:val="24"/>
          <w:lang w:val="fr-CA"/>
        </w:rPr>
        <w:t xml:space="preserve"> </w:t>
      </w:r>
      <w:r>
        <w:rPr>
          <w:w w:val="28"/>
          <w:sz w:val="24"/>
          <w:szCs w:val="24"/>
        </w:rPr>
        <w:t>�</w:t>
      </w:r>
      <w:r>
        <w:rPr>
          <w:spacing w:val="3"/>
          <w:w w:val="28"/>
          <w:sz w:val="24"/>
          <w:szCs w:val="24"/>
        </w:rPr>
        <w:t>�</w:t>
      </w:r>
      <w:r>
        <w:rPr>
          <w:w w:val="30"/>
          <w:sz w:val="24"/>
          <w:szCs w:val="24"/>
        </w:rPr>
        <w:t>𝑔</w:t>
      </w:r>
      <w:proofErr w:type="gramStart"/>
      <w:r w:rsidRPr="00EC6556">
        <w:rPr>
          <w:w w:val="33"/>
          <w:position w:val="-6"/>
          <w:sz w:val="16"/>
          <w:szCs w:val="16"/>
          <w:lang w:val="fr-CA"/>
        </w:rPr>
        <w:t>u</w:t>
      </w:r>
      <w:r>
        <w:rPr>
          <w:w w:val="33"/>
          <w:position w:val="-6"/>
          <w:sz w:val="16"/>
          <w:szCs w:val="16"/>
        </w:rPr>
        <w:t>�</w:t>
      </w:r>
      <w:r w:rsidRPr="00EC6556">
        <w:rPr>
          <w:spacing w:val="-27"/>
          <w:position w:val="-6"/>
          <w:sz w:val="16"/>
          <w:szCs w:val="16"/>
          <w:lang w:val="fr-CA"/>
        </w:rPr>
        <w:t xml:space="preserve"> </w:t>
      </w:r>
      <w:r w:rsidRPr="00EC6556">
        <w:rPr>
          <w:w w:val="110"/>
          <w:sz w:val="24"/>
          <w:szCs w:val="24"/>
          <w:lang w:val="fr-CA"/>
        </w:rPr>
        <w:t>,</w:t>
      </w:r>
      <w:proofErr w:type="gramEnd"/>
    </w:p>
    <w:p w:rsidR="002411B4" w:rsidRPr="00EC6556" w:rsidRDefault="002411B4">
      <w:pPr>
        <w:spacing w:before="2" w:line="140" w:lineRule="exact"/>
        <w:rPr>
          <w:sz w:val="15"/>
          <w:szCs w:val="15"/>
          <w:lang w:val="fr-CA"/>
        </w:rPr>
      </w:pPr>
    </w:p>
    <w:p w:rsidR="002411B4" w:rsidRPr="00EC6556" w:rsidRDefault="00636943">
      <w:pPr>
        <w:spacing w:line="153" w:lineRule="auto"/>
        <w:ind w:left="100" w:right="50"/>
        <w:jc w:val="both"/>
        <w:rPr>
          <w:rFonts w:ascii="Meiryo" w:eastAsia="Meiryo" w:hAnsi="Meiryo" w:cs="Meiryo"/>
          <w:sz w:val="24"/>
          <w:szCs w:val="24"/>
          <w:lang w:val="fr-CA"/>
        </w:rPr>
      </w:pPr>
      <w:proofErr w:type="gramStart"/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où</w:t>
      </w:r>
      <w:proofErr w:type="gramEnd"/>
      <w:r w:rsidRPr="00EC6556">
        <w:rPr>
          <w:rFonts w:ascii="Meiryo" w:eastAsia="Meiryo" w:hAnsi="Meiryo" w:cs="Meiryo"/>
          <w:spacing w:val="36"/>
          <w:w w:val="81"/>
          <w:sz w:val="24"/>
          <w:szCs w:val="24"/>
          <w:lang w:val="fr-CA"/>
        </w:rPr>
        <w:t xml:space="preserve"> </w:t>
      </w:r>
      <w:r w:rsidR="00EC6556" w:rsidRPr="00EC6556">
        <w:rPr>
          <w:w w:val="28"/>
          <w:sz w:val="24"/>
          <w:szCs w:val="24"/>
          <w:lang w:val="fr-CA"/>
        </w:rPr>
        <w:t>r</w:t>
      </w:r>
      <w:r w:rsidRPr="00EC6556">
        <w:rPr>
          <w:w w:val="28"/>
          <w:sz w:val="24"/>
          <w:szCs w:val="24"/>
          <w:lang w:val="fr-CA"/>
        </w:rPr>
        <w:t xml:space="preserve">     </w:t>
      </w:r>
      <w:r w:rsidRPr="00EC6556">
        <w:rPr>
          <w:spacing w:val="16"/>
          <w:w w:val="28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est</w:t>
      </w:r>
      <w:r w:rsidRPr="00EC6556">
        <w:rPr>
          <w:rFonts w:ascii="Meiryo" w:eastAsia="Meiryo" w:hAnsi="Meiryo" w:cs="Meiryo"/>
          <w:spacing w:val="38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un</w:t>
      </w:r>
      <w:r w:rsidRPr="00EC6556">
        <w:rPr>
          <w:rFonts w:ascii="Meiryo" w:eastAsia="Meiryo" w:hAnsi="Meiryo" w:cs="Meiryo"/>
          <w:spacing w:val="40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nom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b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re</w:t>
      </w:r>
      <w:r w:rsidRPr="00EC6556">
        <w:rPr>
          <w:rFonts w:ascii="Meiryo" w:eastAsia="Meiryo" w:hAnsi="Meiryo" w:cs="Meiryo"/>
          <w:spacing w:val="44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réel</w:t>
      </w:r>
      <w:r w:rsidRPr="00EC6556">
        <w:rPr>
          <w:rFonts w:ascii="Meiryo" w:eastAsia="Meiryo" w:hAnsi="Meiryo" w:cs="Meiryo"/>
          <w:spacing w:val="34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aléatoire</w:t>
      </w:r>
      <w:r w:rsidRPr="00EC6556">
        <w:rPr>
          <w:rFonts w:ascii="Meiryo" w:eastAsia="Meiryo" w:hAnsi="Meiryo" w:cs="Meiryo"/>
          <w:spacing w:val="58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com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ris</w:t>
      </w:r>
      <w:r w:rsidRPr="00EC6556">
        <w:rPr>
          <w:rFonts w:ascii="Meiryo" w:eastAsia="Meiryo" w:hAnsi="Meiryo" w:cs="Meiryo"/>
          <w:spacing w:val="58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entre</w:t>
      </w:r>
      <w:r w:rsidRPr="00EC6556">
        <w:rPr>
          <w:rFonts w:ascii="Meiryo" w:eastAsia="Meiryo" w:hAnsi="Meiryo" w:cs="Meiryo"/>
          <w:spacing w:val="44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-1</w:t>
      </w:r>
      <w:r w:rsidRPr="00EC6556">
        <w:rPr>
          <w:rFonts w:ascii="Meiryo" w:eastAsia="Meiryo" w:hAnsi="Meiryo" w:cs="Meiryo"/>
          <w:spacing w:val="30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et</w:t>
      </w:r>
      <w:r w:rsidRPr="00EC6556">
        <w:rPr>
          <w:rFonts w:ascii="Meiryo" w:eastAsia="Meiryo" w:hAnsi="Meiryo" w:cs="Meiryo"/>
          <w:spacing w:val="45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1.</w:t>
      </w:r>
      <w:r w:rsidRPr="00EC6556">
        <w:rPr>
          <w:rFonts w:ascii="Meiryo" w:eastAsia="Meiryo" w:hAnsi="Meiryo" w:cs="Meiryo"/>
          <w:spacing w:val="36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23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rechaun</w:t>
      </w:r>
      <w:proofErr w:type="spellEnd"/>
      <w:r w:rsidRPr="00EC6556">
        <w:rPr>
          <w:rFonts w:ascii="Meiryo" w:eastAsia="Meiryo" w:hAnsi="Meiryo" w:cs="Meiryo"/>
          <w:spacing w:val="50"/>
          <w:w w:val="79"/>
          <w:sz w:val="24"/>
          <w:szCs w:val="24"/>
          <w:lang w:val="fr-CA"/>
        </w:rPr>
        <w:t xml:space="preserve"> </w:t>
      </w:r>
      <w:r w:rsidR="00EC6556" w:rsidRPr="00EC6556">
        <w:rPr>
          <w:w w:val="22"/>
          <w:sz w:val="24"/>
          <w:szCs w:val="24"/>
          <w:lang w:val="fr-CA"/>
        </w:rPr>
        <w:t>I</w:t>
      </w:r>
      <w:r w:rsidRPr="00EC6556">
        <w:rPr>
          <w:w w:val="22"/>
          <w:sz w:val="24"/>
          <w:szCs w:val="24"/>
          <w:lang w:val="fr-CA"/>
        </w:rPr>
        <w:t xml:space="preserve">       </w:t>
      </w:r>
      <w:r w:rsidRPr="00EC6556">
        <w:rPr>
          <w:spacing w:val="8"/>
          <w:w w:val="22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3"/>
          <w:sz w:val="24"/>
          <w:szCs w:val="24"/>
          <w:lang w:val="fr-CA"/>
        </w:rPr>
        <w:t>vole</w:t>
      </w:r>
      <w:r w:rsidRPr="00EC6556">
        <w:rPr>
          <w:rFonts w:ascii="Meiryo" w:eastAsia="Meiryo" w:hAnsi="Meiryo" w:cs="Meiryo"/>
          <w:spacing w:val="21"/>
          <w:w w:val="83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3"/>
          <w:sz w:val="24"/>
          <w:szCs w:val="24"/>
          <w:lang w:val="fr-CA"/>
        </w:rPr>
        <w:t>al</w:t>
      </w:r>
      <w:r w:rsidRPr="00EC6556">
        <w:rPr>
          <w:rFonts w:ascii="Meiryo" w:eastAsia="Meiryo" w:hAnsi="Meiryo" w:cs="Meiryo"/>
          <w:spacing w:val="-5"/>
          <w:w w:val="83"/>
          <w:sz w:val="24"/>
          <w:szCs w:val="24"/>
          <w:lang w:val="fr-CA"/>
        </w:rPr>
        <w:t>o</w:t>
      </w:r>
      <w:r w:rsidRPr="00EC6556">
        <w:rPr>
          <w:rFonts w:ascii="Meiryo" w:eastAsia="Meiryo" w:hAnsi="Meiryo" w:cs="Meiryo"/>
          <w:w w:val="83"/>
          <w:sz w:val="24"/>
          <w:szCs w:val="24"/>
          <w:lang w:val="fr-CA"/>
        </w:rPr>
        <w:t>rs</w:t>
      </w:r>
      <w:r w:rsidRPr="00EC6556">
        <w:rPr>
          <w:rFonts w:ascii="Meiryo" w:eastAsia="Meiryo" w:hAnsi="Meiryo" w:cs="Meiryo"/>
          <w:spacing w:val="20"/>
          <w:w w:val="83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3"/>
          <w:sz w:val="24"/>
          <w:szCs w:val="24"/>
          <w:lang w:val="fr-CA"/>
        </w:rPr>
        <w:t>la</w:t>
      </w:r>
      <w:r w:rsidRPr="00EC6556">
        <w:rPr>
          <w:rFonts w:ascii="Meiryo" w:eastAsia="Meiryo" w:hAnsi="Meiryo" w:cs="Meiryo"/>
          <w:spacing w:val="35"/>
          <w:w w:val="83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3"/>
          <w:sz w:val="24"/>
          <w:szCs w:val="24"/>
          <w:lang w:val="fr-CA"/>
        </w:rPr>
        <w:t xml:space="preserve">moitié </w:t>
      </w:r>
      <w:r w:rsidRPr="00EC6556">
        <w:rPr>
          <w:rFonts w:ascii="Meiryo" w:eastAsia="Meiryo" w:hAnsi="Meiryo" w:cs="Meiryo"/>
          <w:w w:val="82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3"/>
          <w:w w:val="82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2"/>
          <w:sz w:val="24"/>
          <w:szCs w:val="24"/>
          <w:lang w:val="fr-CA"/>
        </w:rPr>
        <w:t>l’</w:t>
      </w:r>
      <w:r w:rsidRPr="00EC6556">
        <w:rPr>
          <w:rFonts w:ascii="Meiryo" w:eastAsia="Meiryo" w:hAnsi="Meiryo" w:cs="Meiryo"/>
          <w:spacing w:val="-5"/>
          <w:w w:val="82"/>
          <w:sz w:val="24"/>
          <w:szCs w:val="24"/>
          <w:lang w:val="fr-CA"/>
        </w:rPr>
        <w:t>o</w:t>
      </w:r>
      <w:r w:rsidRPr="00EC6556">
        <w:rPr>
          <w:rFonts w:ascii="Meiryo" w:eastAsia="Meiryo" w:hAnsi="Meiryo" w:cs="Meiryo"/>
          <w:w w:val="82"/>
          <w:sz w:val="24"/>
          <w:szCs w:val="24"/>
          <w:lang w:val="fr-CA"/>
        </w:rPr>
        <w:t>r</w:t>
      </w:r>
      <w:r w:rsidRPr="00EC6556">
        <w:rPr>
          <w:rFonts w:ascii="Meiryo" w:eastAsia="Meiryo" w:hAnsi="Meiryo" w:cs="Meiryo"/>
          <w:spacing w:val="30"/>
          <w:w w:val="82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6"/>
          <w:sz w:val="24"/>
          <w:szCs w:val="24"/>
          <w:lang w:val="fr-CA"/>
        </w:rPr>
        <w:t>(</w:t>
      </w:r>
      <w:r w:rsidRPr="00EC6556">
        <w:rPr>
          <w:w w:val="56"/>
          <w:sz w:val="24"/>
          <w:szCs w:val="24"/>
          <w:lang w:val="fr-CA"/>
        </w:rPr>
        <w:t>⌈</w:t>
      </w:r>
      <w:r w:rsidRPr="00EC6556">
        <w:rPr>
          <w:rFonts w:ascii="Meiryo" w:eastAsia="Meiryo" w:hAnsi="Meiryo" w:cs="Meiryo"/>
          <w:w w:val="82"/>
          <w:sz w:val="24"/>
          <w:szCs w:val="24"/>
          <w:lang w:val="fr-CA"/>
        </w:rPr>
        <w:t>plafond</w:t>
      </w:r>
      <w:r w:rsidRPr="00EC6556">
        <w:rPr>
          <w:w w:val="56"/>
          <w:sz w:val="24"/>
          <w:szCs w:val="24"/>
          <w:lang w:val="fr-CA"/>
        </w:rPr>
        <w:t>⌉</w:t>
      </w:r>
      <w:r w:rsidRPr="00EC6556">
        <w:rPr>
          <w:rFonts w:ascii="Meiryo" w:eastAsia="Meiryo" w:hAnsi="Meiryo" w:cs="Meiryo"/>
          <w:w w:val="86"/>
          <w:sz w:val="24"/>
          <w:szCs w:val="24"/>
          <w:lang w:val="fr-CA"/>
        </w:rPr>
        <w:t xml:space="preserve">)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du</w:t>
      </w:r>
      <w:r w:rsidRPr="00EC6556">
        <w:rPr>
          <w:rFonts w:ascii="Meiryo" w:eastAsia="Meiryo" w:hAnsi="Meiryo" w:cs="Meiryo"/>
          <w:spacing w:val="19"/>
          <w:w w:val="80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rechaun</w:t>
      </w:r>
      <w:proofErr w:type="spellEnd"/>
      <w:r w:rsidRPr="00EC6556">
        <w:rPr>
          <w:rFonts w:ascii="Meiryo" w:eastAsia="Meiryo" w:hAnsi="Meiryo" w:cs="Meiryo"/>
          <w:spacing w:val="15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14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plus</w:t>
      </w:r>
      <w:r w:rsidRPr="00EC6556">
        <w:rPr>
          <w:rFonts w:ascii="Meiryo" w:eastAsia="Meiryo" w:hAnsi="Meiryo" w:cs="Meiryo"/>
          <w:spacing w:val="21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-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</w:t>
      </w:r>
      <w:r w:rsidRPr="00EC6556">
        <w:rPr>
          <w:rFonts w:ascii="Meiryo" w:eastAsia="Meiryo" w:hAnsi="Meiryo" w:cs="Meiryo"/>
          <w:spacing w:val="5"/>
          <w:w w:val="80"/>
          <w:sz w:val="24"/>
          <w:szCs w:val="24"/>
          <w:lang w:val="fr-CA"/>
        </w:rPr>
        <w:t>o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che</w:t>
      </w:r>
      <w:r w:rsidRPr="00EC6556">
        <w:rPr>
          <w:rFonts w:ascii="Meiryo" w:eastAsia="Meiryo" w:hAnsi="Meiryo" w:cs="Meiryo"/>
          <w:spacing w:val="22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11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sa</w:t>
      </w:r>
      <w:r w:rsidRPr="00EC6556">
        <w:rPr>
          <w:rFonts w:ascii="Meiryo" w:eastAsia="Meiryo" w:hAnsi="Meiryo" w:cs="Meiryo"/>
          <w:spacing w:val="11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nouvelle</w:t>
      </w:r>
      <w:r w:rsidRPr="00EC6556">
        <w:rPr>
          <w:rFonts w:ascii="Meiryo" w:eastAsia="Meiryo" w:hAnsi="Meiryo" w:cs="Meiryo"/>
          <w:spacing w:val="16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osition</w:t>
      </w:r>
      <w:r w:rsidRPr="00EC6556">
        <w:rPr>
          <w:rFonts w:ascii="Meiryo" w:eastAsia="Meiryo" w:hAnsi="Meiryo" w:cs="Meiryo"/>
          <w:spacing w:val="43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et</w:t>
      </w:r>
      <w:r w:rsidRPr="00EC6556">
        <w:rPr>
          <w:rFonts w:ascii="Meiryo" w:eastAsia="Meiryo" w:hAnsi="Meiryo" w:cs="Meiryo"/>
          <w:spacing w:val="21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ajoute</w:t>
      </w:r>
      <w:r w:rsidRPr="00EC6556">
        <w:rPr>
          <w:rFonts w:ascii="Meiryo" w:eastAsia="Meiryo" w:hAnsi="Meiryo" w:cs="Meiryo"/>
          <w:spacing w:val="24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cet</w:t>
      </w:r>
      <w:r w:rsidRPr="00EC6556">
        <w:rPr>
          <w:rFonts w:ascii="Meiryo" w:eastAsia="Meiryo" w:hAnsi="Meiryo" w:cs="Meiryo"/>
          <w:spacing w:val="27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-5"/>
          <w:w w:val="80"/>
          <w:sz w:val="24"/>
          <w:szCs w:val="24"/>
          <w:lang w:val="fr-CA"/>
        </w:rPr>
        <w:t>o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</w:t>
      </w:r>
      <w:r w:rsidRPr="00EC6556">
        <w:rPr>
          <w:rFonts w:ascii="Meiryo" w:eastAsia="Meiryo" w:hAnsi="Meiryo" w:cs="Meiryo"/>
          <w:spacing w:val="18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à</w:t>
      </w:r>
      <w:r w:rsidRPr="00EC6556">
        <w:rPr>
          <w:rFonts w:ascii="Meiryo" w:eastAsia="Meiryo" w:hAnsi="Meiryo" w:cs="Meiryo"/>
          <w:spacing w:val="16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 xml:space="preserve">son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chaudron.</w:t>
      </w:r>
      <w:r w:rsidRPr="00EC6556">
        <w:rPr>
          <w:rFonts w:ascii="Meiryo" w:eastAsia="Meiryo" w:hAnsi="Meiryo" w:cs="Meiryo"/>
          <w:spacing w:val="18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L</w:t>
      </w:r>
      <w:r w:rsidRPr="00EC6556">
        <w:rPr>
          <w:rFonts w:ascii="Meiryo" w:eastAsia="Meiryo" w:hAnsi="Meiryo" w:cs="Meiryo"/>
          <w:spacing w:val="-5"/>
          <w:w w:val="81"/>
          <w:sz w:val="24"/>
          <w:szCs w:val="24"/>
          <w:lang w:val="fr-CA"/>
        </w:rPr>
        <w:t>o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rsqu’un</w:t>
      </w:r>
      <w:r w:rsidRPr="00EC6556">
        <w:rPr>
          <w:rFonts w:ascii="Meiryo" w:eastAsia="Meiryo" w:hAnsi="Meiryo" w:cs="Meiryo"/>
          <w:spacing w:val="36"/>
          <w:w w:val="81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5"/>
          <w:w w:val="81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rechaun</w:t>
      </w:r>
      <w:proofErr w:type="spellEnd"/>
      <w:r w:rsidRPr="00EC6556">
        <w:rPr>
          <w:rFonts w:ascii="Meiryo" w:eastAsia="Meiryo" w:hAnsi="Meiryo" w:cs="Meiryo"/>
          <w:spacing w:val="4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n’a</w:t>
      </w:r>
      <w:r w:rsidRPr="00EC6556">
        <w:rPr>
          <w:rFonts w:ascii="Meiryo" w:eastAsia="Meiryo" w:hAnsi="Meiryo" w:cs="Meiryo"/>
          <w:spacing w:val="32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plus</w:t>
      </w:r>
      <w:r w:rsidRPr="00EC6556">
        <w:rPr>
          <w:rFonts w:ascii="Meiryo" w:eastAsia="Meiryo" w:hAnsi="Meiryo" w:cs="Meiryo"/>
          <w:spacing w:val="18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d’</w:t>
      </w:r>
      <w:r w:rsidRPr="00EC6556">
        <w:rPr>
          <w:rFonts w:ascii="Meiryo" w:eastAsia="Meiryo" w:hAnsi="Meiryo" w:cs="Meiryo"/>
          <w:spacing w:val="-5"/>
          <w:w w:val="81"/>
          <w:sz w:val="24"/>
          <w:szCs w:val="24"/>
          <w:lang w:val="fr-CA"/>
        </w:rPr>
        <w:t>o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r</w:t>
      </w:r>
      <w:r w:rsidRPr="00EC6556">
        <w:rPr>
          <w:rFonts w:ascii="Meiryo" w:eastAsia="Meiryo" w:hAnsi="Meiryo" w:cs="Meiryo"/>
          <w:spacing w:val="34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dans</w:t>
      </w:r>
      <w:r w:rsidRPr="00EC6556">
        <w:rPr>
          <w:rFonts w:ascii="Meiryo" w:eastAsia="Meiryo" w:hAnsi="Meiryo" w:cs="Meiryo"/>
          <w:spacing w:val="7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son</w:t>
      </w:r>
      <w:r w:rsidRPr="00EC6556">
        <w:rPr>
          <w:rFonts w:ascii="Meiryo" w:eastAsia="Meiryo" w:hAnsi="Meiryo" w:cs="Meiryo"/>
          <w:spacing w:val="10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chaudron,</w:t>
      </w:r>
      <w:r w:rsidRPr="00EC6556">
        <w:rPr>
          <w:rFonts w:ascii="Meiryo" w:eastAsia="Meiryo" w:hAnsi="Meiryo" w:cs="Meiryo"/>
          <w:spacing w:val="18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z w:val="24"/>
          <w:szCs w:val="24"/>
          <w:lang w:val="fr-CA"/>
        </w:rPr>
        <w:t>il</w:t>
      </w:r>
      <w:r w:rsidRPr="00EC6556">
        <w:rPr>
          <w:rFonts w:ascii="Meiryo" w:eastAsia="Meiryo" w:hAnsi="Meiryo" w:cs="Meiryo"/>
          <w:spacing w:val="-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disparait.</w:t>
      </w:r>
      <w:r w:rsidRPr="00EC6556">
        <w:rPr>
          <w:rFonts w:ascii="Meiryo" w:eastAsia="Meiryo" w:hAnsi="Meiryo" w:cs="Meiryo"/>
          <w:spacing w:val="41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-5"/>
          <w:w w:val="80"/>
          <w:sz w:val="24"/>
          <w:szCs w:val="24"/>
          <w:lang w:val="fr-CA"/>
        </w:rPr>
        <w:t>V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ous</w:t>
      </w:r>
      <w:r w:rsidRPr="00EC6556">
        <w:rPr>
          <w:rFonts w:ascii="Meiryo" w:eastAsia="Meiryo" w:hAnsi="Meiryo" w:cs="Meiryo"/>
          <w:spacing w:val="36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devez</w:t>
      </w:r>
      <w:r w:rsidRPr="00EC6556">
        <w:rPr>
          <w:rFonts w:ascii="Meiryo" w:eastAsia="Meiryo" w:hAnsi="Meiryo" w:cs="Meiryo"/>
          <w:spacing w:val="6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 xml:space="preserve">écrire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un</w:t>
      </w:r>
      <w:r w:rsidRPr="00EC6556">
        <w:rPr>
          <w:rFonts w:ascii="Meiryo" w:eastAsia="Meiryo" w:hAnsi="Meiryo" w:cs="Meiryo"/>
          <w:spacing w:val="40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-5"/>
          <w:w w:val="81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rogramme</w:t>
      </w:r>
      <w:r w:rsidRPr="00EC6556">
        <w:rPr>
          <w:rFonts w:ascii="Meiryo" w:eastAsia="Meiryo" w:hAnsi="Meiryo" w:cs="Meiryo"/>
          <w:spacing w:val="32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qui</w:t>
      </w:r>
      <w:r w:rsidRPr="00EC6556">
        <w:rPr>
          <w:rFonts w:ascii="Meiryo" w:eastAsia="Meiryo" w:hAnsi="Meiryo" w:cs="Meiryo"/>
          <w:spacing w:val="51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e</w:t>
      </w:r>
      <w:r>
        <w:rPr>
          <w:rFonts w:ascii="Meiryo" w:eastAsia="Meiryo" w:hAnsi="Meiryo" w:cs="Meiryo"/>
          <w:w w:val="81"/>
          <w:sz w:val="24"/>
          <w:szCs w:val="24"/>
        </w:rPr>
        <w:t>ﬀ</w:t>
      </w:r>
      <w:proofErr w:type="spellStart"/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ectue</w:t>
      </w:r>
      <w:proofErr w:type="spellEnd"/>
      <w:r w:rsidRPr="00EC6556">
        <w:rPr>
          <w:rFonts w:ascii="Meiryo" w:eastAsia="Meiryo" w:hAnsi="Meiryo" w:cs="Meiryo"/>
          <w:spacing w:val="34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autant</w:t>
      </w:r>
      <w:r w:rsidRPr="00EC6556">
        <w:rPr>
          <w:rFonts w:ascii="Meiryo" w:eastAsia="Meiryo" w:hAnsi="Meiryo" w:cs="Meiryo"/>
          <w:spacing w:val="59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 xml:space="preserve">d’itérations </w:t>
      </w:r>
      <w:r w:rsidRPr="00EC6556">
        <w:rPr>
          <w:rFonts w:ascii="Meiryo" w:eastAsia="Meiryo" w:hAnsi="Meiryo" w:cs="Meiryo"/>
          <w:spacing w:val="3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35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cette</w:t>
      </w:r>
      <w:r w:rsidRPr="00EC6556">
        <w:rPr>
          <w:rFonts w:ascii="Meiryo" w:eastAsia="Meiryo" w:hAnsi="Meiryo" w:cs="Meiryo"/>
          <w:spacing w:val="55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simulation</w:t>
      </w:r>
      <w:r w:rsidRPr="00EC6556">
        <w:rPr>
          <w:rFonts w:ascii="Meiryo" w:eastAsia="Meiryo" w:hAnsi="Meiryo" w:cs="Meiryo"/>
          <w:spacing w:val="55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 xml:space="preserve">qu’il </w:t>
      </w:r>
      <w:r w:rsidRPr="00EC6556">
        <w:rPr>
          <w:rFonts w:ascii="Meiryo" w:eastAsia="Meiryo" w:hAnsi="Meiryo" w:cs="Meiryo"/>
          <w:spacing w:val="1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faut</w:t>
      </w:r>
      <w:r w:rsidRPr="00EC6556">
        <w:rPr>
          <w:rFonts w:ascii="Meiryo" w:eastAsia="Meiryo" w:hAnsi="Meiryo" w:cs="Meiryo"/>
          <w:spacing w:val="57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jusqu’à</w:t>
      </w:r>
      <w:r w:rsidRPr="00EC6556">
        <w:rPr>
          <w:rFonts w:ascii="Meiryo" w:eastAsia="Meiryo" w:hAnsi="Meiryo" w:cs="Meiryo"/>
          <w:spacing w:val="43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 xml:space="preserve">qu’il </w:t>
      </w:r>
      <w:r w:rsidRPr="00EC6556">
        <w:rPr>
          <w:rFonts w:ascii="Meiryo" w:eastAsia="Meiryo" w:hAnsi="Meiryo" w:cs="Meiryo"/>
          <w:spacing w:val="1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 xml:space="preserve">ne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reste</w:t>
      </w:r>
      <w:r w:rsidRPr="00EC6556">
        <w:rPr>
          <w:rFonts w:ascii="Meiryo" w:eastAsia="Meiryo" w:hAnsi="Meiryo" w:cs="Meiryo"/>
          <w:spacing w:val="3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plus</w:t>
      </w:r>
      <w:r w:rsidRPr="00EC6556">
        <w:rPr>
          <w:rFonts w:ascii="Meiryo" w:eastAsia="Meiryo" w:hAnsi="Meiryo" w:cs="Meiryo"/>
          <w:spacing w:val="19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que</w:t>
      </w:r>
      <w:r w:rsidRPr="00EC6556">
        <w:rPr>
          <w:rFonts w:ascii="Meiryo" w:eastAsia="Meiryo" w:hAnsi="Meiryo" w:cs="Meiryo"/>
          <w:spacing w:val="10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deux</w:t>
      </w:r>
      <w:r w:rsidRPr="00EC6556">
        <w:rPr>
          <w:rFonts w:ascii="Meiryo" w:eastAsia="Meiryo" w:hAnsi="Meiryo" w:cs="Meiryo"/>
          <w:spacing w:val="9"/>
          <w:w w:val="80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rechauns</w:t>
      </w:r>
      <w:proofErr w:type="spellEnd"/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,</w:t>
      </w:r>
      <w:r w:rsidRPr="00EC6556">
        <w:rPr>
          <w:rFonts w:ascii="Meiryo" w:eastAsia="Meiryo" w:hAnsi="Meiryo" w:cs="Meiryo"/>
          <w:spacing w:val="2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our</w:t>
      </w:r>
      <w:r w:rsidRPr="00EC6556">
        <w:rPr>
          <w:rFonts w:ascii="Meiryo" w:eastAsia="Meiryo" w:hAnsi="Meiryo" w:cs="Meiryo"/>
          <w:spacing w:val="22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un</w:t>
      </w:r>
      <w:r w:rsidRPr="00EC6556">
        <w:rPr>
          <w:rFonts w:ascii="Meiryo" w:eastAsia="Meiryo" w:hAnsi="Meiryo" w:cs="Meiryo"/>
          <w:spacing w:val="14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nom</w:t>
      </w:r>
      <w:r w:rsidRPr="00EC6556">
        <w:rPr>
          <w:rFonts w:ascii="Meiryo" w:eastAsia="Meiryo" w:hAnsi="Meiryo" w:cs="Meiryo"/>
          <w:spacing w:val="-5"/>
          <w:w w:val="80"/>
          <w:sz w:val="24"/>
          <w:szCs w:val="24"/>
          <w:lang w:val="fr-CA"/>
        </w:rPr>
        <w:t>b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re</w:t>
      </w:r>
      <w:r w:rsidRPr="00EC6556">
        <w:rPr>
          <w:rFonts w:ascii="Meiryo" w:eastAsia="Meiryo" w:hAnsi="Meiryo" w:cs="Meiryo"/>
          <w:spacing w:val="13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initial</w:t>
      </w:r>
      <w:r w:rsidRPr="00EC6556">
        <w:rPr>
          <w:rFonts w:ascii="Meiryo" w:eastAsia="Meiryo" w:hAnsi="Meiryo" w:cs="Meiryo"/>
          <w:spacing w:val="52"/>
          <w:w w:val="80"/>
          <w:sz w:val="24"/>
          <w:szCs w:val="24"/>
          <w:lang w:val="fr-CA"/>
        </w:rPr>
        <w:t xml:space="preserve"> </w:t>
      </w:r>
      <w:r>
        <w:rPr>
          <w:w w:val="38"/>
          <w:sz w:val="24"/>
          <w:szCs w:val="24"/>
        </w:rPr>
        <w:t>𝑛</w:t>
      </w:r>
      <w:r w:rsidRPr="00EC6556">
        <w:rPr>
          <w:w w:val="38"/>
          <w:sz w:val="24"/>
          <w:szCs w:val="24"/>
          <w:lang w:val="fr-CA"/>
        </w:rPr>
        <w:t xml:space="preserve">    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a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rbitraire</w:t>
      </w:r>
      <w:r w:rsidRPr="00EC6556">
        <w:rPr>
          <w:rFonts w:ascii="Meiryo" w:eastAsia="Meiryo" w:hAnsi="Meiryo" w:cs="Meiryo"/>
          <w:spacing w:val="43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12"/>
          <w:w w:val="79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rechauns</w:t>
      </w:r>
      <w:proofErr w:type="spellEnd"/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.</w:t>
      </w:r>
      <w:r w:rsidRPr="00EC6556">
        <w:rPr>
          <w:rFonts w:ascii="Meiryo" w:eastAsia="Meiryo" w:hAnsi="Meiryo" w:cs="Meiryo"/>
          <w:spacing w:val="17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V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ous</w:t>
      </w:r>
      <w:r w:rsidRPr="00EC6556">
        <w:rPr>
          <w:rFonts w:ascii="Meiryo" w:eastAsia="Meiryo" w:hAnsi="Meiryo" w:cs="Meiryo"/>
          <w:spacing w:val="39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devez utiliser</w:t>
      </w:r>
      <w:r w:rsidRPr="00EC6556">
        <w:rPr>
          <w:rFonts w:ascii="Meiryo" w:eastAsia="Meiryo" w:hAnsi="Meiryo" w:cs="Meiryo"/>
          <w:spacing w:val="30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deux</w:t>
      </w:r>
      <w:r w:rsidRPr="00EC6556">
        <w:rPr>
          <w:rFonts w:ascii="Meiryo" w:eastAsia="Meiryo" w:hAnsi="Meiryo" w:cs="Meiryo"/>
          <w:spacing w:val="8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structures</w:t>
      </w:r>
      <w:r w:rsidRPr="00EC6556">
        <w:rPr>
          <w:rFonts w:ascii="Meiryo" w:eastAsia="Meiryo" w:hAnsi="Meiryo" w:cs="Meiryo"/>
          <w:spacing w:val="32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5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données</w:t>
      </w:r>
      <w:r w:rsidRPr="00EC6556">
        <w:rPr>
          <w:rFonts w:ascii="Meiryo" w:eastAsia="Meiryo" w:hAnsi="Meiryo" w:cs="Meiryo"/>
          <w:spacing w:val="-2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4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t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y</w:t>
      </w:r>
      <w:r w:rsidRPr="00EC6556">
        <w:rPr>
          <w:rFonts w:ascii="Meiryo" w:eastAsia="Meiryo" w:hAnsi="Meiryo" w:cs="Meiryo"/>
          <w:spacing w:val="5"/>
          <w:w w:val="79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e</w:t>
      </w:r>
      <w:r w:rsidRPr="00EC6556">
        <w:rPr>
          <w:rFonts w:ascii="Meiryo" w:eastAsia="Meiryo" w:hAnsi="Meiryo" w:cs="Meiryo"/>
          <w:spacing w:val="18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abstrait</w:t>
      </w:r>
      <w:r w:rsidRPr="00EC6556">
        <w:rPr>
          <w:rFonts w:ascii="Meiryo" w:eastAsia="Meiryo" w:hAnsi="Meiryo" w:cs="Meiryo"/>
          <w:spacing w:val="43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94"/>
          <w:sz w:val="24"/>
          <w:szCs w:val="24"/>
          <w:lang w:val="fr-CA"/>
        </w:rPr>
        <w:t>(ADT)</w:t>
      </w:r>
      <w:r w:rsidRPr="00EC6556">
        <w:rPr>
          <w:rFonts w:ascii="Meiryo" w:eastAsia="Meiryo" w:hAnsi="Meiryo" w:cs="Meiryo"/>
          <w:spacing w:val="-4"/>
          <w:w w:val="94"/>
          <w:sz w:val="24"/>
          <w:szCs w:val="24"/>
          <w:lang w:val="fr-CA"/>
        </w:rPr>
        <w:t xml:space="preserve"> </w:t>
      </w:r>
      <w:proofErr w:type="spellStart"/>
      <w:r w:rsidRPr="00EC6556">
        <w:rPr>
          <w:i/>
          <w:sz w:val="24"/>
          <w:szCs w:val="24"/>
          <w:lang w:val="fr-CA"/>
        </w:rPr>
        <w:t>s</w:t>
      </w:r>
      <w:r w:rsidRPr="00EC6556">
        <w:rPr>
          <w:i/>
          <w:spacing w:val="-6"/>
          <w:sz w:val="24"/>
          <w:szCs w:val="24"/>
          <w:lang w:val="fr-CA"/>
        </w:rPr>
        <w:t>o</w:t>
      </w:r>
      <w:r w:rsidRPr="00EC6556">
        <w:rPr>
          <w:i/>
          <w:sz w:val="24"/>
          <w:szCs w:val="24"/>
          <w:lang w:val="fr-CA"/>
        </w:rPr>
        <w:t>rted</w:t>
      </w:r>
      <w:proofErr w:type="spellEnd"/>
      <w:r w:rsidRPr="00EC6556">
        <w:rPr>
          <w:i/>
          <w:spacing w:val="3"/>
          <w:sz w:val="24"/>
          <w:szCs w:val="24"/>
          <w:lang w:val="fr-CA"/>
        </w:rPr>
        <w:t xml:space="preserve"> </w:t>
      </w:r>
      <w:proofErr w:type="spellStart"/>
      <w:r w:rsidRPr="00EC6556">
        <w:rPr>
          <w:i/>
          <w:sz w:val="24"/>
          <w:szCs w:val="24"/>
          <w:lang w:val="fr-CA"/>
        </w:rPr>
        <w:t>map</w:t>
      </w:r>
      <w:proofErr w:type="spellEnd"/>
      <w:r w:rsidRPr="00EC6556">
        <w:rPr>
          <w:rFonts w:ascii="Meiryo" w:eastAsia="Meiryo" w:hAnsi="Meiryo" w:cs="Meiryo"/>
          <w:w w:val="77"/>
          <w:sz w:val="24"/>
          <w:szCs w:val="24"/>
          <w:lang w:val="fr-CA"/>
        </w:rPr>
        <w:t>,</w:t>
      </w:r>
      <w:r w:rsidRPr="00EC6556">
        <w:rPr>
          <w:rFonts w:ascii="Meiryo" w:eastAsia="Meiryo" w:hAnsi="Meiryo" w:cs="Meiryo"/>
          <w:spacing w:val="-1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implémentées</w:t>
      </w:r>
      <w:r w:rsidRPr="00EC6556">
        <w:rPr>
          <w:rFonts w:ascii="Meiryo" w:eastAsia="Meiryo" w:hAnsi="Meiryo" w:cs="Meiryo"/>
          <w:spacing w:val="8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dans</w:t>
      </w:r>
      <w:r w:rsidRPr="00EC6556">
        <w:rPr>
          <w:rFonts w:ascii="Meiryo" w:eastAsia="Meiryo" w:hAnsi="Meiryo" w:cs="Meiryo"/>
          <w:spacing w:val="8"/>
          <w:w w:val="79"/>
          <w:sz w:val="24"/>
          <w:szCs w:val="24"/>
          <w:lang w:val="fr-CA"/>
        </w:rPr>
        <w:t xml:space="preserve"> </w:t>
      </w:r>
      <w:r w:rsidRPr="00EC6556">
        <w:rPr>
          <w:b/>
          <w:w w:val="103"/>
          <w:sz w:val="24"/>
          <w:szCs w:val="24"/>
          <w:lang w:val="fr-CA"/>
        </w:rPr>
        <w:t xml:space="preserve">deux </w:t>
      </w:r>
      <w:r w:rsidRPr="00EC6556">
        <w:rPr>
          <w:b/>
          <w:sz w:val="24"/>
          <w:szCs w:val="24"/>
          <w:lang w:val="fr-CA"/>
        </w:rPr>
        <w:t xml:space="preserve">structures </w:t>
      </w:r>
      <w:r w:rsidRPr="00EC6556">
        <w:rPr>
          <w:b/>
          <w:spacing w:val="23"/>
          <w:sz w:val="24"/>
          <w:szCs w:val="24"/>
          <w:lang w:val="fr-CA"/>
        </w:rPr>
        <w:t xml:space="preserve"> </w:t>
      </w:r>
      <w:r w:rsidRPr="00EC6556">
        <w:rPr>
          <w:b/>
          <w:sz w:val="24"/>
          <w:szCs w:val="24"/>
          <w:lang w:val="fr-CA"/>
        </w:rPr>
        <w:t>d’</w:t>
      </w:r>
      <w:r w:rsidRPr="00EC6556">
        <w:rPr>
          <w:b/>
          <w:spacing w:val="-7"/>
          <w:sz w:val="24"/>
          <w:szCs w:val="24"/>
          <w:lang w:val="fr-CA"/>
        </w:rPr>
        <w:t>a</w:t>
      </w:r>
      <w:r w:rsidRPr="00EC6556">
        <w:rPr>
          <w:b/>
          <w:sz w:val="24"/>
          <w:szCs w:val="24"/>
          <w:lang w:val="fr-CA"/>
        </w:rPr>
        <w:t>r</w:t>
      </w:r>
      <w:r w:rsidRPr="00EC6556">
        <w:rPr>
          <w:b/>
          <w:spacing w:val="-7"/>
          <w:sz w:val="24"/>
          <w:szCs w:val="24"/>
          <w:lang w:val="fr-CA"/>
        </w:rPr>
        <w:t>b</w:t>
      </w:r>
      <w:r w:rsidRPr="00EC6556">
        <w:rPr>
          <w:b/>
          <w:sz w:val="24"/>
          <w:szCs w:val="24"/>
          <w:lang w:val="fr-CA"/>
        </w:rPr>
        <w:t>res</w:t>
      </w:r>
      <w:r w:rsidRPr="00EC6556">
        <w:rPr>
          <w:b/>
          <w:spacing w:val="13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(di</w:t>
      </w:r>
      <w:r>
        <w:rPr>
          <w:rFonts w:ascii="Meiryo" w:eastAsia="Meiryo" w:hAnsi="Meiryo" w:cs="Meiryo"/>
          <w:w w:val="80"/>
          <w:sz w:val="24"/>
          <w:szCs w:val="24"/>
        </w:rPr>
        <w:t>ﬀ</w:t>
      </w:r>
      <w:proofErr w:type="spellStart"/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érentes</w:t>
      </w:r>
      <w:proofErr w:type="spellEnd"/>
      <w:r w:rsidRPr="00EC6556">
        <w:rPr>
          <w:rFonts w:ascii="Meiryo" w:eastAsia="Meiryo" w:hAnsi="Meiryo" w:cs="Meiryo"/>
          <w:spacing w:val="25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ou</w:t>
      </w:r>
      <w:r w:rsidRPr="00EC6556">
        <w:rPr>
          <w:rFonts w:ascii="Meiryo" w:eastAsia="Meiryo" w:hAnsi="Meiryo" w:cs="Meiryo"/>
          <w:spacing w:val="28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identiques),</w:t>
      </w:r>
      <w:r w:rsidRPr="00EC6556">
        <w:rPr>
          <w:rFonts w:ascii="Meiryo" w:eastAsia="Meiryo" w:hAnsi="Meiryo" w:cs="Meiryo"/>
          <w:spacing w:val="39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our</w:t>
      </w:r>
      <w:r w:rsidRPr="00EC6556">
        <w:rPr>
          <w:rFonts w:ascii="Meiryo" w:eastAsia="Meiryo" w:hAnsi="Meiryo" w:cs="Meiryo"/>
          <w:spacing w:val="33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tenir</w:t>
      </w:r>
      <w:r w:rsidRPr="00EC6556">
        <w:rPr>
          <w:rFonts w:ascii="Meiryo" w:eastAsia="Meiryo" w:hAnsi="Meiryo" w:cs="Meiryo"/>
          <w:spacing w:val="36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res</w:t>
      </w:r>
      <w:r w:rsidRPr="00EC6556">
        <w:rPr>
          <w:rFonts w:ascii="Meiryo" w:eastAsia="Meiryo" w:hAnsi="Meiryo" w:cs="Meiryo"/>
          <w:spacing w:val="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ectivement</w:t>
      </w:r>
      <w:r w:rsidRPr="00EC6556">
        <w:rPr>
          <w:rFonts w:ascii="Meiryo" w:eastAsia="Meiryo" w:hAnsi="Meiryo" w:cs="Meiryo"/>
          <w:spacing w:val="29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les</w:t>
      </w:r>
      <w:r w:rsidRPr="00EC6556">
        <w:rPr>
          <w:rFonts w:ascii="Meiryo" w:eastAsia="Meiryo" w:hAnsi="Meiryo" w:cs="Meiryo"/>
          <w:spacing w:val="19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paires</w:t>
      </w:r>
      <w:r w:rsidRPr="00EC6556">
        <w:rPr>
          <w:rFonts w:ascii="Meiryo" w:eastAsia="Meiryo" w:hAnsi="Meiryo" w:cs="Meiryo"/>
          <w:spacing w:val="18"/>
          <w:w w:val="80"/>
          <w:sz w:val="24"/>
          <w:szCs w:val="24"/>
          <w:lang w:val="fr-CA"/>
        </w:rPr>
        <w:t xml:space="preserve"> </w:t>
      </w:r>
      <w:r w:rsidRPr="00EC6556">
        <w:rPr>
          <w:w w:val="47"/>
          <w:sz w:val="24"/>
          <w:szCs w:val="24"/>
          <w:lang w:val="fr-CA"/>
        </w:rPr>
        <w:t>(</w:t>
      </w:r>
      <w:r>
        <w:rPr>
          <w:w w:val="47"/>
          <w:sz w:val="24"/>
          <w:szCs w:val="24"/>
        </w:rPr>
        <w:t>𝑖</w:t>
      </w:r>
      <w:r w:rsidRPr="00EC6556">
        <w:rPr>
          <w:w w:val="47"/>
          <w:sz w:val="24"/>
          <w:szCs w:val="24"/>
          <w:lang w:val="fr-CA"/>
        </w:rPr>
        <w:t xml:space="preserve">, </w:t>
      </w:r>
      <w:r w:rsidRPr="00EC6556">
        <w:rPr>
          <w:spacing w:val="24"/>
          <w:w w:val="47"/>
          <w:sz w:val="24"/>
          <w:szCs w:val="24"/>
          <w:lang w:val="fr-CA"/>
        </w:rPr>
        <w:t xml:space="preserve"> </w:t>
      </w:r>
      <w:r>
        <w:rPr>
          <w:w w:val="36"/>
          <w:sz w:val="24"/>
          <w:szCs w:val="24"/>
        </w:rPr>
        <w:t>𝑥</w:t>
      </w:r>
      <w:r w:rsidRPr="00EC6556">
        <w:rPr>
          <w:w w:val="33"/>
          <w:position w:val="-6"/>
          <w:sz w:val="16"/>
          <w:szCs w:val="16"/>
          <w:lang w:val="fr-CA"/>
        </w:rPr>
        <w:t>u</w:t>
      </w:r>
      <w:proofErr w:type="gramStart"/>
      <w:r>
        <w:rPr>
          <w:w w:val="33"/>
          <w:position w:val="-6"/>
          <w:sz w:val="16"/>
          <w:szCs w:val="16"/>
        </w:rPr>
        <w:t>�</w:t>
      </w:r>
      <w:r w:rsidRPr="00EC6556">
        <w:rPr>
          <w:spacing w:val="-27"/>
          <w:position w:val="-6"/>
          <w:sz w:val="16"/>
          <w:szCs w:val="16"/>
          <w:lang w:val="fr-CA"/>
        </w:rPr>
        <w:t xml:space="preserve"> </w:t>
      </w:r>
      <w:r w:rsidRPr="00EC6556">
        <w:rPr>
          <w:sz w:val="24"/>
          <w:szCs w:val="24"/>
          <w:lang w:val="fr-CA"/>
        </w:rPr>
        <w:t>)</w:t>
      </w:r>
      <w:proofErr w:type="gramEnd"/>
      <w:r w:rsidRPr="00EC6556">
        <w:rPr>
          <w:spacing w:val="43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2"/>
          <w:sz w:val="24"/>
          <w:szCs w:val="24"/>
          <w:lang w:val="fr-CA"/>
        </w:rPr>
        <w:t xml:space="preserve">et </w:t>
      </w:r>
      <w:r w:rsidRPr="00EC6556">
        <w:rPr>
          <w:w w:val="50"/>
          <w:sz w:val="24"/>
          <w:szCs w:val="24"/>
          <w:lang w:val="fr-CA"/>
        </w:rPr>
        <w:t>(</w:t>
      </w:r>
      <w:r>
        <w:rPr>
          <w:w w:val="50"/>
          <w:sz w:val="24"/>
          <w:szCs w:val="24"/>
        </w:rPr>
        <w:t>𝑥</w:t>
      </w:r>
      <w:r w:rsidRPr="00EC6556">
        <w:rPr>
          <w:w w:val="33"/>
          <w:position w:val="-6"/>
          <w:sz w:val="16"/>
          <w:szCs w:val="16"/>
          <w:lang w:val="fr-CA"/>
        </w:rPr>
        <w:t>u</w:t>
      </w:r>
      <w:r>
        <w:rPr>
          <w:w w:val="33"/>
          <w:position w:val="-6"/>
          <w:sz w:val="16"/>
          <w:szCs w:val="16"/>
        </w:rPr>
        <w:t>�</w:t>
      </w:r>
      <w:r w:rsidRPr="00EC6556">
        <w:rPr>
          <w:spacing w:val="-27"/>
          <w:position w:val="-6"/>
          <w:sz w:val="16"/>
          <w:szCs w:val="16"/>
          <w:lang w:val="fr-CA"/>
        </w:rPr>
        <w:t xml:space="preserve"> </w:t>
      </w:r>
      <w:r w:rsidRPr="00EC6556">
        <w:rPr>
          <w:sz w:val="24"/>
          <w:szCs w:val="24"/>
          <w:lang w:val="fr-CA"/>
        </w:rPr>
        <w:t>,</w:t>
      </w:r>
      <w:r w:rsidRPr="00EC6556">
        <w:rPr>
          <w:spacing w:val="26"/>
          <w:sz w:val="24"/>
          <w:szCs w:val="24"/>
          <w:lang w:val="fr-CA"/>
        </w:rPr>
        <w:t xml:space="preserve"> </w:t>
      </w:r>
      <w:r>
        <w:rPr>
          <w:w w:val="30"/>
          <w:sz w:val="24"/>
          <w:szCs w:val="24"/>
        </w:rPr>
        <w:t>𝑔</w:t>
      </w:r>
      <w:r w:rsidRPr="00EC6556">
        <w:rPr>
          <w:w w:val="33"/>
          <w:position w:val="-6"/>
          <w:sz w:val="16"/>
          <w:szCs w:val="16"/>
          <w:lang w:val="fr-CA"/>
        </w:rPr>
        <w:t>u</w:t>
      </w:r>
      <w:r>
        <w:rPr>
          <w:w w:val="33"/>
          <w:position w:val="-6"/>
          <w:sz w:val="16"/>
          <w:szCs w:val="16"/>
        </w:rPr>
        <w:t>�</w:t>
      </w:r>
      <w:r w:rsidRPr="00EC6556">
        <w:rPr>
          <w:spacing w:val="-27"/>
          <w:position w:val="-6"/>
          <w:sz w:val="16"/>
          <w:szCs w:val="16"/>
          <w:lang w:val="fr-CA"/>
        </w:rPr>
        <w:t xml:space="preserve"> </w:t>
      </w:r>
      <w:r w:rsidRPr="00EC6556">
        <w:rPr>
          <w:w w:val="116"/>
          <w:sz w:val="24"/>
          <w:szCs w:val="24"/>
          <w:lang w:val="fr-CA"/>
        </w:rPr>
        <w:t>)</w:t>
      </w:r>
      <w:r w:rsidRPr="00EC6556">
        <w:rPr>
          <w:rFonts w:ascii="Meiryo" w:eastAsia="Meiryo" w:hAnsi="Meiryo" w:cs="Meiryo"/>
          <w:w w:val="77"/>
          <w:sz w:val="24"/>
          <w:szCs w:val="24"/>
          <w:lang w:val="fr-CA"/>
        </w:rPr>
        <w:t>.</w:t>
      </w:r>
      <w:r w:rsidRPr="00EC6556">
        <w:rPr>
          <w:rFonts w:ascii="Meiryo" w:eastAsia="Meiryo" w:hAnsi="Meiryo" w:cs="Meiryo"/>
          <w:spacing w:val="-13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Al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o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rs</w:t>
      </w:r>
      <w:r w:rsidRPr="00EC6556">
        <w:rPr>
          <w:rFonts w:ascii="Meiryo" w:eastAsia="Meiryo" w:hAnsi="Meiryo" w:cs="Meiryo"/>
          <w:spacing w:val="35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que</w:t>
      </w:r>
      <w:r w:rsidRPr="00EC6556">
        <w:rPr>
          <w:rFonts w:ascii="Meiryo" w:eastAsia="Meiryo" w:hAnsi="Meiryo" w:cs="Meiryo"/>
          <w:spacing w:val="4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les</w:t>
      </w:r>
      <w:r w:rsidRPr="00EC6556">
        <w:rPr>
          <w:rFonts w:ascii="Meiryo" w:eastAsia="Meiryo" w:hAnsi="Meiryo" w:cs="Meiryo"/>
          <w:spacing w:val="1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itérations</w:t>
      </w:r>
      <w:r w:rsidRPr="00EC6556">
        <w:rPr>
          <w:rFonts w:ascii="Meiryo" w:eastAsia="Meiryo" w:hAnsi="Meiryo" w:cs="Meiryo"/>
          <w:spacing w:val="37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sur les</w:t>
      </w:r>
      <w:r w:rsidRPr="00EC6556">
        <w:rPr>
          <w:rFonts w:ascii="Meiryo" w:eastAsia="Meiryo" w:hAnsi="Meiryo" w:cs="Meiryo"/>
          <w:spacing w:val="1"/>
          <w:w w:val="79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rechauns</w:t>
      </w:r>
      <w:proofErr w:type="spellEnd"/>
      <w:r w:rsidRPr="00EC6556">
        <w:rPr>
          <w:rFonts w:ascii="Meiryo" w:eastAsia="Meiryo" w:hAnsi="Meiryo" w:cs="Meiryo"/>
          <w:spacing w:val="6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devraient</w:t>
      </w:r>
      <w:r w:rsidRPr="00EC6556">
        <w:rPr>
          <w:rFonts w:ascii="Meiryo" w:eastAsia="Meiryo" w:hAnsi="Meiryo" w:cs="Meiryo"/>
          <w:spacing w:val="15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se</w:t>
      </w:r>
      <w:r w:rsidRPr="00EC6556">
        <w:rPr>
          <w:rFonts w:ascii="Meiryo" w:eastAsia="Meiryo" w:hAnsi="Meiryo" w:cs="Meiryo"/>
          <w:spacing w:val="-6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faire</w:t>
      </w:r>
      <w:r w:rsidRPr="00EC6556">
        <w:rPr>
          <w:rFonts w:ascii="Meiryo" w:eastAsia="Meiryo" w:hAnsi="Meiryo" w:cs="Meiryo"/>
          <w:spacing w:val="14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sur la</w:t>
      </w:r>
      <w:r w:rsidRPr="00EC6556">
        <w:rPr>
          <w:rFonts w:ascii="Meiryo" w:eastAsia="Meiryo" w:hAnsi="Meiryo" w:cs="Meiryo"/>
          <w:spacing w:val="12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remière</w:t>
      </w:r>
      <w:r w:rsidRPr="00EC6556">
        <w:rPr>
          <w:rFonts w:ascii="Meiryo" w:eastAsia="Meiryo" w:hAnsi="Meiryo" w:cs="Meiryo"/>
          <w:spacing w:val="-2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structure,</w:t>
      </w:r>
      <w:r w:rsidRPr="00EC6556">
        <w:rPr>
          <w:rFonts w:ascii="Meiryo" w:eastAsia="Meiryo" w:hAnsi="Meiryo" w:cs="Meiryo"/>
          <w:spacing w:val="27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3"/>
          <w:sz w:val="24"/>
          <w:szCs w:val="24"/>
          <w:lang w:val="fr-CA"/>
        </w:rPr>
        <w:t xml:space="preserve">la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recherche des</w:t>
      </w:r>
      <w:r w:rsidRPr="00EC6556">
        <w:rPr>
          <w:rFonts w:ascii="Meiryo" w:eastAsia="Meiryo" w:hAnsi="Meiryo" w:cs="Meiryo"/>
          <w:spacing w:val="-8"/>
          <w:w w:val="79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rechauns</w:t>
      </w:r>
      <w:proofErr w:type="spellEnd"/>
      <w:r w:rsidRPr="00EC6556">
        <w:rPr>
          <w:rFonts w:ascii="Meiryo" w:eastAsia="Meiryo" w:hAnsi="Meiryo" w:cs="Meiryo"/>
          <w:spacing w:val="2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les</w:t>
      </w:r>
      <w:r w:rsidRPr="00EC6556">
        <w:rPr>
          <w:rFonts w:ascii="Meiryo" w:eastAsia="Meiryo" w:hAnsi="Meiryo" w:cs="Meiryo"/>
          <w:spacing w:val="-3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plus</w:t>
      </w:r>
      <w:r w:rsidRPr="00EC6556">
        <w:rPr>
          <w:rFonts w:ascii="Meiryo" w:eastAsia="Meiryo" w:hAnsi="Meiryo" w:cs="Meiryo"/>
          <w:spacing w:val="10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rès</w:t>
      </w:r>
      <w:r w:rsidRPr="00EC6556">
        <w:rPr>
          <w:rFonts w:ascii="Meiryo" w:eastAsia="Meiryo" w:hAnsi="Meiryo" w:cs="Meiryo"/>
          <w:spacing w:val="-8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d’une</w:t>
      </w:r>
      <w:r w:rsidRPr="00EC6556">
        <w:rPr>
          <w:rFonts w:ascii="Meiryo" w:eastAsia="Meiryo" w:hAnsi="Meiryo" w:cs="Meiryo"/>
          <w:spacing w:val="19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nouvelle</w:t>
      </w:r>
      <w:r w:rsidRPr="00EC6556">
        <w:rPr>
          <w:rFonts w:ascii="Meiryo" w:eastAsia="Meiryo" w:hAnsi="Meiryo" w:cs="Meiryo"/>
          <w:spacing w:val="10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5"/>
          <w:w w:val="79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osition</w:t>
      </w:r>
      <w:r w:rsidRPr="00EC6556">
        <w:rPr>
          <w:rFonts w:ascii="Meiryo" w:eastAsia="Meiryo" w:hAnsi="Meiryo" w:cs="Meiryo"/>
          <w:spacing w:val="36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devraient</w:t>
      </w:r>
      <w:r w:rsidRPr="00EC6556">
        <w:rPr>
          <w:rFonts w:ascii="Meiryo" w:eastAsia="Meiryo" w:hAnsi="Meiryo" w:cs="Meiryo"/>
          <w:spacing w:val="11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se</w:t>
      </w:r>
      <w:r w:rsidRPr="00EC6556">
        <w:rPr>
          <w:rFonts w:ascii="Meiryo" w:eastAsia="Meiryo" w:hAnsi="Meiryo" w:cs="Meiryo"/>
          <w:spacing w:val="-10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faire</w:t>
      </w:r>
      <w:r w:rsidRPr="00EC6556">
        <w:rPr>
          <w:rFonts w:ascii="Meiryo" w:eastAsia="Meiryo" w:hAnsi="Meiryo" w:cs="Meiryo"/>
          <w:spacing w:val="10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dans la</w:t>
      </w:r>
      <w:r w:rsidRPr="00EC6556">
        <w:rPr>
          <w:rFonts w:ascii="Meiryo" w:eastAsia="Meiryo" w:hAnsi="Meiryo" w:cs="Meiryo"/>
          <w:spacing w:val="8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 xml:space="preserve">deuxième </w:t>
      </w:r>
      <w:proofErr w:type="spellStart"/>
      <w:r w:rsidRPr="00EC6556">
        <w:rPr>
          <w:i/>
          <w:sz w:val="24"/>
          <w:szCs w:val="24"/>
          <w:lang w:val="fr-CA"/>
        </w:rPr>
        <w:t>s</w:t>
      </w:r>
      <w:r w:rsidRPr="00EC6556">
        <w:rPr>
          <w:i/>
          <w:spacing w:val="-6"/>
          <w:sz w:val="24"/>
          <w:szCs w:val="24"/>
          <w:lang w:val="fr-CA"/>
        </w:rPr>
        <w:t>o</w:t>
      </w:r>
      <w:r w:rsidRPr="00EC6556">
        <w:rPr>
          <w:i/>
          <w:sz w:val="24"/>
          <w:szCs w:val="24"/>
          <w:lang w:val="fr-CA"/>
        </w:rPr>
        <w:t>rted</w:t>
      </w:r>
      <w:proofErr w:type="spellEnd"/>
      <w:r w:rsidRPr="00EC6556">
        <w:rPr>
          <w:i/>
          <w:spacing w:val="18"/>
          <w:sz w:val="24"/>
          <w:szCs w:val="24"/>
          <w:lang w:val="fr-CA"/>
        </w:rPr>
        <w:t xml:space="preserve"> </w:t>
      </w:r>
      <w:proofErr w:type="spellStart"/>
      <w:r w:rsidRPr="00EC6556">
        <w:rPr>
          <w:i/>
          <w:sz w:val="24"/>
          <w:szCs w:val="24"/>
          <w:lang w:val="fr-CA"/>
        </w:rPr>
        <w:t>map</w:t>
      </w:r>
      <w:proofErr w:type="spellEnd"/>
      <w:r w:rsidRPr="00EC6556">
        <w:rPr>
          <w:rFonts w:ascii="Meiryo" w:eastAsia="Meiryo" w:hAnsi="Meiryo" w:cs="Meiryo"/>
          <w:w w:val="77"/>
          <w:sz w:val="24"/>
          <w:szCs w:val="24"/>
          <w:lang w:val="fr-CA"/>
        </w:rPr>
        <w:t>.</w:t>
      </w:r>
      <w:r w:rsidRPr="00EC6556">
        <w:rPr>
          <w:rFonts w:ascii="Meiryo" w:eastAsia="Meiryo" w:hAnsi="Meiryo" w:cs="Meiryo"/>
          <w:spacing w:val="5"/>
          <w:w w:val="77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A</w:t>
      </w:r>
      <w:r>
        <w:rPr>
          <w:rFonts w:ascii="Meiryo" w:eastAsia="Meiryo" w:hAnsi="Meiryo" w:cs="Meiryo"/>
          <w:w w:val="80"/>
          <w:sz w:val="24"/>
          <w:szCs w:val="24"/>
        </w:rPr>
        <w:t>ﬁ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n</w:t>
      </w:r>
      <w:r w:rsidRPr="00EC6556">
        <w:rPr>
          <w:rFonts w:ascii="Meiryo" w:eastAsia="Meiryo" w:hAnsi="Meiryo" w:cs="Meiryo"/>
          <w:spacing w:val="57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d’optimiser</w:t>
      </w:r>
      <w:r w:rsidRPr="00EC6556">
        <w:rPr>
          <w:rFonts w:ascii="Meiryo" w:eastAsia="Meiryo" w:hAnsi="Meiryo" w:cs="Meiryo"/>
          <w:spacing w:val="47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l’algorithme,  le</w:t>
      </w:r>
      <w:r w:rsidRPr="00EC6556">
        <w:rPr>
          <w:rFonts w:ascii="Meiryo" w:eastAsia="Meiryo" w:hAnsi="Meiryo" w:cs="Meiryo"/>
          <w:spacing w:val="19"/>
          <w:w w:val="80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n</w:t>
      </w:r>
      <w:r w:rsidRPr="00EC6556">
        <w:rPr>
          <w:rFonts w:ascii="Meiryo" w:eastAsia="Meiryo" w:hAnsi="Meiryo" w:cs="Meiryo"/>
          <w:spacing w:val="5"/>
          <w:w w:val="80"/>
          <w:sz w:val="24"/>
          <w:szCs w:val="24"/>
          <w:lang w:val="fr-CA"/>
        </w:rPr>
        <w:t>o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eud</w:t>
      </w:r>
      <w:proofErr w:type="spellEnd"/>
      <w:r w:rsidRPr="00EC6556">
        <w:rPr>
          <w:rFonts w:ascii="Meiryo" w:eastAsia="Meiryo" w:hAnsi="Meiryo" w:cs="Meiryo"/>
          <w:spacing w:val="21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c</w:t>
      </w:r>
      <w:r w:rsidRPr="00EC6556">
        <w:rPr>
          <w:rFonts w:ascii="Meiryo" w:eastAsia="Meiryo" w:hAnsi="Meiryo" w:cs="Meiryo"/>
          <w:spacing w:val="-5"/>
          <w:w w:val="80"/>
          <w:sz w:val="24"/>
          <w:szCs w:val="24"/>
          <w:lang w:val="fr-CA"/>
        </w:rPr>
        <w:t>o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rres</w:t>
      </w:r>
      <w:r w:rsidRPr="00EC6556">
        <w:rPr>
          <w:rFonts w:ascii="Meiryo" w:eastAsia="Meiryo" w:hAnsi="Meiryo" w:cs="Meiryo"/>
          <w:spacing w:val="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ondant</w:t>
      </w:r>
      <w:r w:rsidRPr="00EC6556">
        <w:rPr>
          <w:rFonts w:ascii="Meiryo" w:eastAsia="Meiryo" w:hAnsi="Meiryo" w:cs="Meiryo"/>
          <w:spacing w:val="33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à</w:t>
      </w:r>
      <w:r w:rsidRPr="00EC6556">
        <w:rPr>
          <w:rFonts w:ascii="Meiryo" w:eastAsia="Meiryo" w:hAnsi="Meiryo" w:cs="Meiryo"/>
          <w:spacing w:val="21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un</w:t>
      </w:r>
      <w:r w:rsidRPr="00EC6556">
        <w:rPr>
          <w:rFonts w:ascii="Meiryo" w:eastAsia="Meiryo" w:hAnsi="Meiryo" w:cs="Meiryo"/>
          <w:spacing w:val="21"/>
          <w:w w:val="80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rechaun</w:t>
      </w:r>
      <w:proofErr w:type="spellEnd"/>
      <w:r w:rsidRPr="00EC6556">
        <w:rPr>
          <w:rFonts w:ascii="Meiryo" w:eastAsia="Meiryo" w:hAnsi="Meiryo" w:cs="Meiryo"/>
          <w:spacing w:val="20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devrait</w:t>
      </w:r>
      <w:r w:rsidRPr="00EC6556">
        <w:rPr>
          <w:rFonts w:ascii="Meiryo" w:eastAsia="Meiryo" w:hAnsi="Meiryo" w:cs="Meiryo"/>
          <w:spacing w:val="29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être sup</w:t>
      </w:r>
      <w:r w:rsidRPr="00EC6556">
        <w:rPr>
          <w:rFonts w:ascii="Meiryo" w:eastAsia="Meiryo" w:hAnsi="Meiryo" w:cs="Meiryo"/>
          <w:spacing w:val="-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rimé</w:t>
      </w:r>
      <w:r w:rsidRPr="00EC6556">
        <w:rPr>
          <w:rFonts w:ascii="Meiryo" w:eastAsia="Meiryo" w:hAnsi="Meiryo" w:cs="Meiryo"/>
          <w:spacing w:val="12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dans</w:t>
      </w:r>
      <w:r w:rsidRPr="00EC6556">
        <w:rPr>
          <w:rFonts w:ascii="Meiryo" w:eastAsia="Meiryo" w:hAnsi="Meiryo" w:cs="Meiryo"/>
          <w:spacing w:val="8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les</w:t>
      </w:r>
      <w:r w:rsidRPr="00EC6556">
        <w:rPr>
          <w:rFonts w:ascii="Meiryo" w:eastAsia="Meiryo" w:hAnsi="Meiryo" w:cs="Meiryo"/>
          <w:spacing w:val="7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deux</w:t>
      </w:r>
      <w:r w:rsidRPr="00EC6556">
        <w:rPr>
          <w:rFonts w:ascii="Meiryo" w:eastAsia="Meiryo" w:hAnsi="Meiryo" w:cs="Meiryo"/>
          <w:spacing w:val="8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structures</w:t>
      </w:r>
      <w:r w:rsidRPr="00EC6556">
        <w:rPr>
          <w:rFonts w:ascii="Meiryo" w:eastAsia="Meiryo" w:hAnsi="Meiryo" w:cs="Meiryo"/>
          <w:spacing w:val="25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</w:t>
      </w:r>
      <w:r w:rsidRPr="00EC6556">
        <w:rPr>
          <w:rFonts w:ascii="Meiryo" w:eastAsia="Meiryo" w:hAnsi="Meiryo" w:cs="Meiryo"/>
          <w:spacing w:val="-5"/>
          <w:w w:val="80"/>
          <w:sz w:val="24"/>
          <w:szCs w:val="24"/>
          <w:lang w:val="fr-CA"/>
        </w:rPr>
        <w:t>o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rsque</w:t>
      </w:r>
      <w:r w:rsidRPr="00EC6556">
        <w:rPr>
          <w:rFonts w:ascii="Meiryo" w:eastAsia="Meiryo" w:hAnsi="Meiryo" w:cs="Meiryo"/>
          <w:spacing w:val="7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celui-ci</w:t>
      </w:r>
      <w:r w:rsidRPr="00EC6556">
        <w:rPr>
          <w:rFonts w:ascii="Meiryo" w:eastAsia="Meiryo" w:hAnsi="Meiryo" w:cs="Meiryo"/>
          <w:spacing w:val="30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n’a</w:t>
      </w:r>
      <w:r w:rsidRPr="00EC6556">
        <w:rPr>
          <w:rFonts w:ascii="Meiryo" w:eastAsia="Meiryo" w:hAnsi="Meiryo" w:cs="Meiryo"/>
          <w:spacing w:val="31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plus</w:t>
      </w:r>
      <w:r w:rsidRPr="00EC6556">
        <w:rPr>
          <w:rFonts w:ascii="Meiryo" w:eastAsia="Meiryo" w:hAnsi="Meiryo" w:cs="Meiryo"/>
          <w:spacing w:val="18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6"/>
          <w:sz w:val="24"/>
          <w:szCs w:val="24"/>
          <w:lang w:val="fr-CA"/>
        </w:rPr>
        <w:t>d’</w:t>
      </w:r>
      <w:r w:rsidRPr="00EC6556">
        <w:rPr>
          <w:rFonts w:ascii="Meiryo" w:eastAsia="Meiryo" w:hAnsi="Meiryo" w:cs="Meiryo"/>
          <w:spacing w:val="-6"/>
          <w:w w:val="86"/>
          <w:sz w:val="24"/>
          <w:szCs w:val="24"/>
          <w:lang w:val="fr-CA"/>
        </w:rPr>
        <w:t>o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r.</w:t>
      </w:r>
    </w:p>
    <w:p w:rsidR="002411B4" w:rsidRPr="00EC6556" w:rsidRDefault="002411B4">
      <w:pPr>
        <w:spacing w:before="9" w:line="140" w:lineRule="exact"/>
        <w:rPr>
          <w:sz w:val="15"/>
          <w:szCs w:val="15"/>
          <w:lang w:val="fr-CA"/>
        </w:rPr>
      </w:pPr>
    </w:p>
    <w:p w:rsidR="002411B4" w:rsidRPr="00EC6556" w:rsidRDefault="00636943">
      <w:pPr>
        <w:spacing w:line="153" w:lineRule="auto"/>
        <w:ind w:left="100" w:right="50"/>
        <w:jc w:val="both"/>
        <w:rPr>
          <w:rFonts w:ascii="Meiryo" w:eastAsia="Meiryo" w:hAnsi="Meiryo" w:cs="Meiryo"/>
          <w:sz w:val="24"/>
          <w:szCs w:val="24"/>
          <w:lang w:val="fr-CA"/>
        </w:rPr>
      </w:pP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A</w:t>
      </w:r>
      <w:r>
        <w:rPr>
          <w:rFonts w:ascii="Meiryo" w:eastAsia="Meiryo" w:hAnsi="Meiryo" w:cs="Meiryo"/>
          <w:w w:val="79"/>
          <w:sz w:val="24"/>
          <w:szCs w:val="24"/>
        </w:rPr>
        <w:t>ﬁ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n</w:t>
      </w:r>
      <w:r w:rsidRPr="00EC6556">
        <w:rPr>
          <w:rFonts w:ascii="Meiryo" w:eastAsia="Meiryo" w:hAnsi="Meiryo" w:cs="Meiryo"/>
          <w:spacing w:val="35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-9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visualiser</w:t>
      </w:r>
      <w:r w:rsidRPr="00EC6556">
        <w:rPr>
          <w:rFonts w:ascii="Meiryo" w:eastAsia="Meiryo" w:hAnsi="Meiryo" w:cs="Meiryo"/>
          <w:spacing w:val="5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l’évolution</w:t>
      </w:r>
      <w:r w:rsidRPr="00EC6556">
        <w:rPr>
          <w:rFonts w:ascii="Meiryo" w:eastAsia="Meiryo" w:hAnsi="Meiryo" w:cs="Meiryo"/>
          <w:spacing w:val="54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des</w:t>
      </w:r>
      <w:r w:rsidRPr="00EC6556">
        <w:rPr>
          <w:rFonts w:ascii="Meiryo" w:eastAsia="Meiryo" w:hAnsi="Meiryo" w:cs="Meiryo"/>
          <w:spacing w:val="-14"/>
          <w:w w:val="79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rechauns</w:t>
      </w:r>
      <w:proofErr w:type="spellEnd"/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,</w:t>
      </w:r>
      <w:r w:rsidRPr="00EC6556">
        <w:rPr>
          <w:rFonts w:ascii="Meiryo" w:eastAsia="Meiryo" w:hAnsi="Meiryo" w:cs="Meiryo"/>
          <w:spacing w:val="-4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im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rimez</w:t>
      </w:r>
      <w:r w:rsidRPr="00EC6556">
        <w:rPr>
          <w:rFonts w:ascii="Meiryo" w:eastAsia="Meiryo" w:hAnsi="Meiryo" w:cs="Meiryo"/>
          <w:spacing w:val="12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6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f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o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rmat</w:t>
      </w:r>
      <w:r w:rsidRPr="00EC6556">
        <w:rPr>
          <w:rFonts w:ascii="Meiryo" w:eastAsia="Meiryo" w:hAnsi="Meiryo" w:cs="Meiryo"/>
          <w:spacing w:val="21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exact</w:t>
      </w:r>
      <w:r w:rsidRPr="00EC6556">
        <w:rPr>
          <w:rFonts w:ascii="Meiryo" w:eastAsia="Meiryo" w:hAnsi="Meiryo" w:cs="Meiryo"/>
          <w:spacing w:val="13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des</w:t>
      </w:r>
      <w:r w:rsidRPr="00EC6556">
        <w:rPr>
          <w:rFonts w:ascii="Meiryo" w:eastAsia="Meiryo" w:hAnsi="Meiryo" w:cs="Meiryo"/>
          <w:spacing w:val="-14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lignes</w:t>
      </w:r>
      <w:r w:rsidRPr="00EC6556">
        <w:rPr>
          <w:rFonts w:ascii="Meiryo" w:eastAsia="Meiryo" w:hAnsi="Meiryo" w:cs="Meiryo"/>
          <w:spacing w:val="-7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suivantes</w:t>
      </w:r>
      <w:r w:rsidRPr="00EC6556">
        <w:rPr>
          <w:rFonts w:ascii="Meiryo" w:eastAsia="Meiryo" w:hAnsi="Meiryo" w:cs="Meiryo"/>
          <w:spacing w:val="-7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chaque fois</w:t>
      </w:r>
      <w:r w:rsidRPr="00EC6556">
        <w:rPr>
          <w:rFonts w:ascii="Meiryo" w:eastAsia="Meiryo" w:hAnsi="Meiryo" w:cs="Meiryo"/>
          <w:spacing w:val="13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qu’un</w:t>
      </w:r>
      <w:r w:rsidRPr="00EC6556">
        <w:rPr>
          <w:rFonts w:ascii="Meiryo" w:eastAsia="Meiryo" w:hAnsi="Meiryo" w:cs="Meiryo"/>
          <w:spacing w:val="25"/>
          <w:w w:val="80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rechaun</w:t>
      </w:r>
      <w:proofErr w:type="spellEnd"/>
      <w:r w:rsidRPr="00EC6556">
        <w:rPr>
          <w:rFonts w:ascii="Meiryo" w:eastAsia="Meiryo" w:hAnsi="Meiryo" w:cs="Meiryo"/>
          <w:spacing w:val="4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disparait,</w:t>
      </w:r>
      <w:r w:rsidRPr="00EC6556">
        <w:rPr>
          <w:rFonts w:ascii="Meiryo" w:eastAsia="Meiryo" w:hAnsi="Meiryo" w:cs="Meiryo"/>
          <w:spacing w:val="27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ainsi</w:t>
      </w:r>
      <w:r w:rsidRPr="00EC6556">
        <w:rPr>
          <w:rFonts w:ascii="Meiryo" w:eastAsia="Meiryo" w:hAnsi="Meiryo" w:cs="Meiryo"/>
          <w:spacing w:val="11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que</w:t>
      </w:r>
      <w:r w:rsidRPr="00EC6556">
        <w:rPr>
          <w:rFonts w:ascii="Meiryo" w:eastAsia="Meiryo" w:hAnsi="Meiryo" w:cs="Meiryo"/>
          <w:spacing w:val="1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les</w:t>
      </w:r>
      <w:r w:rsidRPr="00EC6556">
        <w:rPr>
          <w:rFonts w:ascii="Meiryo" w:eastAsia="Meiryo" w:hAnsi="Meiryo" w:cs="Meiryo"/>
          <w:spacing w:val="-1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2</w:t>
      </w:r>
      <w:r w:rsidRPr="00EC6556">
        <w:rPr>
          <w:rFonts w:ascii="Meiryo" w:eastAsia="Meiryo" w:hAnsi="Meiryo" w:cs="Meiryo"/>
          <w:spacing w:val="2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gagnants</w:t>
      </w:r>
      <w:r w:rsidRPr="00EC6556">
        <w:rPr>
          <w:rFonts w:ascii="Meiryo" w:eastAsia="Meiryo" w:hAnsi="Meiryo" w:cs="Meiryo"/>
          <w:spacing w:val="16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et</w:t>
      </w:r>
      <w:r w:rsidRPr="00EC6556">
        <w:rPr>
          <w:rFonts w:ascii="Meiryo" w:eastAsia="Meiryo" w:hAnsi="Meiryo" w:cs="Meiryo"/>
          <w:spacing w:val="10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3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temps</w:t>
      </w:r>
      <w:r w:rsidRPr="00EC6556">
        <w:rPr>
          <w:rFonts w:ascii="Meiryo" w:eastAsia="Meiryo" w:hAnsi="Meiryo" w:cs="Meiryo"/>
          <w:spacing w:val="5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d’exécution</w:t>
      </w:r>
      <w:r w:rsidRPr="00EC6556">
        <w:rPr>
          <w:rFonts w:ascii="Meiryo" w:eastAsia="Meiryo" w:hAnsi="Meiryo" w:cs="Meiryo"/>
          <w:spacing w:val="32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 xml:space="preserve">de </w:t>
      </w:r>
      <w:r w:rsidRPr="00EC6556">
        <w:rPr>
          <w:rFonts w:ascii="Meiryo" w:eastAsia="Meiryo" w:hAnsi="Meiryo" w:cs="Meiryo"/>
          <w:w w:val="82"/>
          <w:sz w:val="24"/>
          <w:szCs w:val="24"/>
          <w:lang w:val="fr-CA"/>
        </w:rPr>
        <w:t>la</w:t>
      </w:r>
      <w:r w:rsidRPr="00EC6556">
        <w:rPr>
          <w:rFonts w:ascii="Meiryo" w:eastAsia="Meiryo" w:hAnsi="Meiryo" w:cs="Meiryo"/>
          <w:spacing w:val="6"/>
          <w:w w:val="82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2"/>
          <w:sz w:val="24"/>
          <w:szCs w:val="24"/>
          <w:lang w:val="fr-CA"/>
        </w:rPr>
        <w:t xml:space="preserve">simulation. </w:t>
      </w:r>
      <w:r w:rsidRPr="00EC6556">
        <w:rPr>
          <w:rFonts w:ascii="Meiryo" w:eastAsia="Meiryo" w:hAnsi="Meiryo" w:cs="Meiryo"/>
          <w:spacing w:val="-5"/>
          <w:w w:val="88"/>
          <w:sz w:val="24"/>
          <w:szCs w:val="24"/>
          <w:lang w:val="fr-CA"/>
        </w:rPr>
        <w:t>Pa</w:t>
      </w:r>
      <w:r w:rsidRPr="00EC6556">
        <w:rPr>
          <w:rFonts w:ascii="Meiryo" w:eastAsia="Meiryo" w:hAnsi="Meiryo" w:cs="Meiryo"/>
          <w:w w:val="88"/>
          <w:sz w:val="24"/>
          <w:szCs w:val="24"/>
          <w:lang w:val="fr-CA"/>
        </w:rPr>
        <w:t>r</w:t>
      </w:r>
      <w:r w:rsidRPr="00EC6556">
        <w:rPr>
          <w:rFonts w:ascii="Meiryo" w:eastAsia="Meiryo" w:hAnsi="Meiryo" w:cs="Meiryo"/>
          <w:spacing w:val="9"/>
          <w:w w:val="88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>exemple,</w:t>
      </w:r>
      <w:r w:rsidRPr="00EC6556">
        <w:rPr>
          <w:rFonts w:ascii="Meiryo" w:eastAsia="Meiryo" w:hAnsi="Meiryo" w:cs="Meiryo"/>
          <w:spacing w:val="49"/>
          <w:w w:val="75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4"/>
          <w:w w:val="75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>our</w:t>
      </w:r>
      <w:r w:rsidRPr="00EC6556">
        <w:rPr>
          <w:rFonts w:ascii="Meiryo" w:eastAsia="Meiryo" w:hAnsi="Meiryo" w:cs="Meiryo"/>
          <w:spacing w:val="52"/>
          <w:w w:val="75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>une</w:t>
      </w:r>
      <w:r w:rsidRPr="00EC6556">
        <w:rPr>
          <w:rFonts w:ascii="Meiryo" w:eastAsia="Meiryo" w:hAnsi="Meiryo" w:cs="Meiryo"/>
          <w:spacing w:val="35"/>
          <w:w w:val="75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 xml:space="preserve">simulation </w:t>
      </w:r>
      <w:r w:rsidRPr="00EC6556">
        <w:rPr>
          <w:rFonts w:ascii="Meiryo" w:eastAsia="Meiryo" w:hAnsi="Meiryo" w:cs="Meiryo"/>
          <w:spacing w:val="40"/>
          <w:w w:val="75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>avec</w:t>
      </w:r>
      <w:r w:rsidRPr="00EC6556">
        <w:rPr>
          <w:rFonts w:ascii="Meiryo" w:eastAsia="Meiryo" w:hAnsi="Meiryo" w:cs="Meiryo"/>
          <w:spacing w:val="39"/>
          <w:w w:val="75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>10</w:t>
      </w:r>
      <w:r w:rsidRPr="00EC6556">
        <w:rPr>
          <w:rFonts w:ascii="Meiryo" w:eastAsia="Meiryo" w:hAnsi="Meiryo" w:cs="Meiryo"/>
          <w:spacing w:val="26"/>
          <w:w w:val="75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4"/>
          <w:w w:val="75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>rechauns</w:t>
      </w:r>
      <w:proofErr w:type="spellEnd"/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 xml:space="preserve">, </w:t>
      </w:r>
      <w:r w:rsidRPr="00EC6556">
        <w:rPr>
          <w:rFonts w:ascii="Meiryo" w:eastAsia="Meiryo" w:hAnsi="Meiryo" w:cs="Meiryo"/>
          <w:spacing w:val="18"/>
          <w:w w:val="75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>votre</w:t>
      </w:r>
      <w:r w:rsidRPr="00EC6556">
        <w:rPr>
          <w:rFonts w:ascii="Meiryo" w:eastAsia="Meiryo" w:hAnsi="Meiryo" w:cs="Meiryo"/>
          <w:spacing w:val="54"/>
          <w:w w:val="75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 xml:space="preserve">output </w:t>
      </w:r>
      <w:r w:rsidRPr="00EC6556">
        <w:rPr>
          <w:rFonts w:ascii="Meiryo" w:eastAsia="Meiryo" w:hAnsi="Meiryo" w:cs="Meiryo"/>
          <w:spacing w:val="25"/>
          <w:w w:val="75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 xml:space="preserve">devrait </w:t>
      </w:r>
      <w:r w:rsidRPr="00EC6556">
        <w:rPr>
          <w:rFonts w:ascii="Meiryo" w:eastAsia="Meiryo" w:hAnsi="Meiryo" w:cs="Meiryo"/>
          <w:spacing w:val="5"/>
          <w:w w:val="75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>ressembler</w:t>
      </w:r>
      <w:r w:rsidRPr="00EC6556">
        <w:rPr>
          <w:rFonts w:ascii="Meiryo" w:eastAsia="Meiryo" w:hAnsi="Meiryo" w:cs="Meiryo"/>
          <w:spacing w:val="56"/>
          <w:w w:val="75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>à</w:t>
      </w:r>
      <w:r w:rsidRPr="00EC6556">
        <w:rPr>
          <w:rFonts w:ascii="Meiryo" w:eastAsia="Meiryo" w:hAnsi="Meiryo" w:cs="Meiryo"/>
          <w:spacing w:val="24"/>
          <w:w w:val="75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>ceci</w:t>
      </w:r>
      <w:r w:rsidRPr="00EC6556">
        <w:rPr>
          <w:rFonts w:ascii="Meiryo" w:eastAsia="Meiryo" w:hAnsi="Meiryo" w:cs="Meiryo"/>
          <w:spacing w:val="53"/>
          <w:w w:val="75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5"/>
          <w:sz w:val="24"/>
          <w:szCs w:val="24"/>
          <w:lang w:val="fr-CA"/>
        </w:rPr>
        <w:t>:</w:t>
      </w:r>
    </w:p>
    <w:p w:rsidR="002411B4" w:rsidRPr="00EC6556" w:rsidRDefault="002411B4">
      <w:pPr>
        <w:spacing w:line="160" w:lineRule="exact"/>
        <w:rPr>
          <w:sz w:val="17"/>
          <w:szCs w:val="17"/>
          <w:lang w:val="fr-CA"/>
        </w:rPr>
      </w:pPr>
    </w:p>
    <w:p w:rsidR="002411B4" w:rsidRPr="00EC6556" w:rsidRDefault="00636943">
      <w:pPr>
        <w:spacing w:line="280" w:lineRule="exact"/>
        <w:ind w:left="100" w:right="3032"/>
        <w:rPr>
          <w:rFonts w:ascii="BatangChe" w:eastAsia="BatangChe" w:hAnsi="BatangChe" w:cs="BatangChe"/>
          <w:sz w:val="24"/>
          <w:szCs w:val="24"/>
          <w:lang w:val="fr-CA"/>
        </w:rPr>
      </w:pPr>
      <w:r w:rsidRPr="00EC6556">
        <w:rPr>
          <w:rFonts w:ascii="BatangChe" w:eastAsia="BatangChe" w:hAnsi="BatangChe" w:cs="BatangChe"/>
          <w:sz w:val="24"/>
          <w:szCs w:val="24"/>
          <w:lang w:val="fr-CA"/>
        </w:rPr>
        <w:t>Le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sz w:val="24"/>
          <w:szCs w:val="24"/>
          <w:lang w:val="fr-CA"/>
        </w:rPr>
        <w:t>leprechaun</w:t>
      </w:r>
      <w:proofErr w:type="spellEnd"/>
      <w:r w:rsidRPr="00EC6556">
        <w:rPr>
          <w:rFonts w:ascii="BatangChe" w:eastAsia="BatangChe" w:hAnsi="BatangChe" w:cs="BatangChe"/>
          <w:spacing w:val="27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9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disparait</w:t>
      </w:r>
      <w:r w:rsidRPr="00EC6556">
        <w:rPr>
          <w:rFonts w:ascii="BatangChe" w:eastAsia="BatangChe" w:hAnsi="BatangChe" w:cs="BatangChe"/>
          <w:spacing w:val="2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!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Il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reste</w:t>
      </w:r>
      <w:r w:rsidRPr="00EC6556">
        <w:rPr>
          <w:rFonts w:ascii="BatangChe" w:eastAsia="BatangChe" w:hAnsi="BatangChe" w:cs="BatangChe"/>
          <w:spacing w:val="1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9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>leprechauns</w:t>
      </w:r>
      <w:proofErr w:type="spellEnd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 xml:space="preserve">.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Le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sz w:val="24"/>
          <w:szCs w:val="24"/>
          <w:lang w:val="fr-CA"/>
        </w:rPr>
        <w:t>leprechaun</w:t>
      </w:r>
      <w:proofErr w:type="spellEnd"/>
      <w:r w:rsidRPr="00EC6556">
        <w:rPr>
          <w:rFonts w:ascii="BatangChe" w:eastAsia="BatangChe" w:hAnsi="BatangChe" w:cs="BatangChe"/>
          <w:spacing w:val="27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5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disparait</w:t>
      </w:r>
      <w:r w:rsidRPr="00EC6556">
        <w:rPr>
          <w:rFonts w:ascii="BatangChe" w:eastAsia="BatangChe" w:hAnsi="BatangChe" w:cs="BatangChe"/>
          <w:spacing w:val="2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!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Il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reste</w:t>
      </w:r>
      <w:r w:rsidRPr="00EC6556">
        <w:rPr>
          <w:rFonts w:ascii="BatangChe" w:eastAsia="BatangChe" w:hAnsi="BatangChe" w:cs="BatangChe"/>
          <w:spacing w:val="1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8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>leprechauns</w:t>
      </w:r>
      <w:proofErr w:type="spellEnd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 xml:space="preserve">.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Le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sz w:val="24"/>
          <w:szCs w:val="24"/>
          <w:lang w:val="fr-CA"/>
        </w:rPr>
        <w:t>leprechaun</w:t>
      </w:r>
      <w:proofErr w:type="spellEnd"/>
      <w:r w:rsidRPr="00EC6556">
        <w:rPr>
          <w:rFonts w:ascii="BatangChe" w:eastAsia="BatangChe" w:hAnsi="BatangChe" w:cs="BatangChe"/>
          <w:spacing w:val="27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7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disparait</w:t>
      </w:r>
      <w:r w:rsidRPr="00EC6556">
        <w:rPr>
          <w:rFonts w:ascii="BatangChe" w:eastAsia="BatangChe" w:hAnsi="BatangChe" w:cs="BatangChe"/>
          <w:spacing w:val="2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!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Il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reste</w:t>
      </w:r>
      <w:r w:rsidRPr="00EC6556">
        <w:rPr>
          <w:rFonts w:ascii="BatangChe" w:eastAsia="BatangChe" w:hAnsi="BatangChe" w:cs="BatangChe"/>
          <w:spacing w:val="1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7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>leprechauns</w:t>
      </w:r>
      <w:proofErr w:type="spellEnd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 xml:space="preserve">.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Le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sz w:val="24"/>
          <w:szCs w:val="24"/>
          <w:lang w:val="fr-CA"/>
        </w:rPr>
        <w:t>leprechaun</w:t>
      </w:r>
      <w:proofErr w:type="spellEnd"/>
      <w:r w:rsidRPr="00EC6556">
        <w:rPr>
          <w:rFonts w:ascii="BatangChe" w:eastAsia="BatangChe" w:hAnsi="BatangChe" w:cs="BatangChe"/>
          <w:spacing w:val="27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10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disparait</w:t>
      </w:r>
      <w:r w:rsidRPr="00EC6556">
        <w:rPr>
          <w:rFonts w:ascii="BatangChe" w:eastAsia="BatangChe" w:hAnsi="BatangChe" w:cs="BatangChe"/>
          <w:spacing w:val="2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!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Il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reste</w:t>
      </w:r>
      <w:r w:rsidRPr="00EC6556">
        <w:rPr>
          <w:rFonts w:ascii="BatangChe" w:eastAsia="BatangChe" w:hAnsi="BatangChe" w:cs="BatangChe"/>
          <w:spacing w:val="1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6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>leprechauns</w:t>
      </w:r>
      <w:proofErr w:type="spellEnd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 xml:space="preserve">.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Le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sz w:val="24"/>
          <w:szCs w:val="24"/>
          <w:lang w:val="fr-CA"/>
        </w:rPr>
        <w:t>leprechaun</w:t>
      </w:r>
      <w:proofErr w:type="spellEnd"/>
      <w:r w:rsidRPr="00EC6556">
        <w:rPr>
          <w:rFonts w:ascii="BatangChe" w:eastAsia="BatangChe" w:hAnsi="BatangChe" w:cs="BatangChe"/>
          <w:spacing w:val="27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6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disparait</w:t>
      </w:r>
      <w:r w:rsidRPr="00EC6556">
        <w:rPr>
          <w:rFonts w:ascii="BatangChe" w:eastAsia="BatangChe" w:hAnsi="BatangChe" w:cs="BatangChe"/>
          <w:spacing w:val="2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!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Il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reste</w:t>
      </w:r>
      <w:r w:rsidRPr="00EC6556">
        <w:rPr>
          <w:rFonts w:ascii="BatangChe" w:eastAsia="BatangChe" w:hAnsi="BatangChe" w:cs="BatangChe"/>
          <w:spacing w:val="1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5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>leprechauns</w:t>
      </w:r>
      <w:proofErr w:type="spellEnd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 xml:space="preserve">.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Le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sz w:val="24"/>
          <w:szCs w:val="24"/>
          <w:lang w:val="fr-CA"/>
        </w:rPr>
        <w:t>leprechaun</w:t>
      </w:r>
      <w:proofErr w:type="spellEnd"/>
      <w:r w:rsidRPr="00EC6556">
        <w:rPr>
          <w:rFonts w:ascii="BatangChe" w:eastAsia="BatangChe" w:hAnsi="BatangChe" w:cs="BatangChe"/>
          <w:spacing w:val="27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2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disparait</w:t>
      </w:r>
      <w:r w:rsidRPr="00EC6556">
        <w:rPr>
          <w:rFonts w:ascii="BatangChe" w:eastAsia="BatangChe" w:hAnsi="BatangChe" w:cs="BatangChe"/>
          <w:spacing w:val="2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!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Il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reste</w:t>
      </w:r>
      <w:r w:rsidRPr="00EC6556">
        <w:rPr>
          <w:rFonts w:ascii="BatangChe" w:eastAsia="BatangChe" w:hAnsi="BatangChe" w:cs="BatangChe"/>
          <w:spacing w:val="1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4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>leprechauns</w:t>
      </w:r>
      <w:proofErr w:type="spellEnd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 xml:space="preserve">.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Le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sz w:val="24"/>
          <w:szCs w:val="24"/>
          <w:lang w:val="fr-CA"/>
        </w:rPr>
        <w:t>leprechaun</w:t>
      </w:r>
      <w:proofErr w:type="spellEnd"/>
      <w:r w:rsidRPr="00EC6556">
        <w:rPr>
          <w:rFonts w:ascii="BatangChe" w:eastAsia="BatangChe" w:hAnsi="BatangChe" w:cs="BatangChe"/>
          <w:spacing w:val="27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8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disparait</w:t>
      </w:r>
      <w:r w:rsidRPr="00EC6556">
        <w:rPr>
          <w:rFonts w:ascii="BatangChe" w:eastAsia="BatangChe" w:hAnsi="BatangChe" w:cs="BatangChe"/>
          <w:spacing w:val="2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!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Il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reste</w:t>
      </w:r>
      <w:r w:rsidRPr="00EC6556">
        <w:rPr>
          <w:rFonts w:ascii="BatangChe" w:eastAsia="BatangChe" w:hAnsi="BatangChe" w:cs="BatangChe"/>
          <w:spacing w:val="1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3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>leprechauns</w:t>
      </w:r>
      <w:proofErr w:type="spellEnd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 xml:space="preserve">.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Le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sz w:val="24"/>
          <w:szCs w:val="24"/>
          <w:lang w:val="fr-CA"/>
        </w:rPr>
        <w:t>leprechaun</w:t>
      </w:r>
      <w:proofErr w:type="spellEnd"/>
      <w:r w:rsidRPr="00EC6556">
        <w:rPr>
          <w:rFonts w:ascii="BatangChe" w:eastAsia="BatangChe" w:hAnsi="BatangChe" w:cs="BatangChe"/>
          <w:spacing w:val="27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3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disparait</w:t>
      </w:r>
      <w:r w:rsidRPr="00EC6556">
        <w:rPr>
          <w:rFonts w:ascii="BatangChe" w:eastAsia="BatangChe" w:hAnsi="BatangChe" w:cs="BatangChe"/>
          <w:spacing w:val="2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!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Il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reste</w:t>
      </w:r>
      <w:r w:rsidRPr="00EC6556">
        <w:rPr>
          <w:rFonts w:ascii="BatangChe" w:eastAsia="BatangChe" w:hAnsi="BatangChe" w:cs="BatangChe"/>
          <w:spacing w:val="1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2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>leprechauns</w:t>
      </w:r>
      <w:proofErr w:type="spellEnd"/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>.</w:t>
      </w:r>
    </w:p>
    <w:p w:rsidR="002411B4" w:rsidRPr="00EC6556" w:rsidRDefault="002411B4">
      <w:pPr>
        <w:spacing w:before="9" w:line="200" w:lineRule="exact"/>
        <w:rPr>
          <w:lang w:val="fr-CA"/>
        </w:rPr>
      </w:pPr>
      <w:bookmarkStart w:id="0" w:name="_GoBack"/>
    </w:p>
    <w:p w:rsidR="002411B4" w:rsidRPr="00EC6556" w:rsidRDefault="00636943">
      <w:pPr>
        <w:ind w:left="100" w:right="4149"/>
        <w:jc w:val="both"/>
        <w:rPr>
          <w:rFonts w:ascii="BatangChe" w:eastAsia="BatangChe" w:hAnsi="BatangChe" w:cs="BatangChe"/>
          <w:sz w:val="24"/>
          <w:szCs w:val="24"/>
          <w:lang w:val="fr-CA"/>
        </w:rPr>
      </w:pPr>
      <w:r w:rsidRPr="00EC6556">
        <w:rPr>
          <w:rFonts w:ascii="BatangChe" w:eastAsia="BatangChe" w:hAnsi="BatangChe" w:cs="BatangChe"/>
          <w:sz w:val="24"/>
          <w:szCs w:val="24"/>
          <w:lang w:val="fr-CA"/>
        </w:rPr>
        <w:t>Les</w:t>
      </w:r>
      <w:r w:rsidRPr="00EC6556">
        <w:rPr>
          <w:rFonts w:ascii="BatangChe" w:eastAsia="BatangChe" w:hAnsi="BatangChe" w:cs="BatangChe"/>
          <w:spacing w:val="10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2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gagnants</w:t>
      </w:r>
      <w:r w:rsidRPr="00EC6556">
        <w:rPr>
          <w:rFonts w:ascii="BatangChe" w:eastAsia="BatangChe" w:hAnsi="BatangChe" w:cs="BatangChe"/>
          <w:spacing w:val="22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sont</w:t>
      </w:r>
      <w:r w:rsidRPr="00EC6556">
        <w:rPr>
          <w:rFonts w:ascii="BatangChe" w:eastAsia="BatangChe" w:hAnsi="BatangChe" w:cs="BatangChe"/>
          <w:spacing w:val="13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les</w:t>
      </w:r>
      <w:r w:rsidRPr="00EC6556">
        <w:rPr>
          <w:rFonts w:ascii="BatangChe" w:eastAsia="BatangChe" w:hAnsi="BatangChe" w:cs="BatangChe"/>
          <w:spacing w:val="10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BatangChe" w:eastAsia="BatangChe" w:hAnsi="BatangChe" w:cs="BatangChe"/>
          <w:sz w:val="24"/>
          <w:szCs w:val="24"/>
          <w:lang w:val="fr-CA"/>
        </w:rPr>
        <w:t>leprechauns</w:t>
      </w:r>
      <w:proofErr w:type="spellEnd"/>
      <w:r w:rsidRPr="00EC6556">
        <w:rPr>
          <w:rFonts w:ascii="BatangChe" w:eastAsia="BatangChe" w:hAnsi="BatangChe" w:cs="BatangChe"/>
          <w:spacing w:val="29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1</w:t>
      </w:r>
      <w:r w:rsidRPr="00EC6556">
        <w:rPr>
          <w:rFonts w:ascii="BatangChe" w:eastAsia="BatangChe" w:hAnsi="BatangChe" w:cs="BatangChe"/>
          <w:spacing w:val="5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et</w:t>
      </w:r>
      <w:r w:rsidRPr="00EC6556">
        <w:rPr>
          <w:rFonts w:ascii="BatangChe" w:eastAsia="BatangChe" w:hAnsi="BatangChe" w:cs="BatangChe"/>
          <w:spacing w:val="8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>4.</w:t>
      </w:r>
    </w:p>
    <w:p w:rsidR="002411B4" w:rsidRPr="00EC6556" w:rsidRDefault="00636943">
      <w:pPr>
        <w:spacing w:line="280" w:lineRule="exact"/>
        <w:ind w:left="100" w:right="5997"/>
        <w:jc w:val="both"/>
        <w:rPr>
          <w:rFonts w:ascii="BatangChe" w:eastAsia="BatangChe" w:hAnsi="BatangChe" w:cs="BatangChe"/>
          <w:sz w:val="24"/>
          <w:szCs w:val="24"/>
          <w:lang w:val="fr-CA"/>
        </w:rPr>
      </w:pPr>
      <w:r w:rsidRPr="00EC6556">
        <w:rPr>
          <w:rFonts w:ascii="BatangChe" w:eastAsia="BatangChe" w:hAnsi="BatangChe" w:cs="BatangChe"/>
          <w:position w:val="-3"/>
          <w:sz w:val="24"/>
          <w:szCs w:val="24"/>
          <w:lang w:val="fr-CA"/>
        </w:rPr>
        <w:t>0.09923219680786133</w:t>
      </w:r>
      <w:r w:rsidRPr="00EC6556">
        <w:rPr>
          <w:rFonts w:ascii="BatangChe" w:eastAsia="BatangChe" w:hAnsi="BatangChe" w:cs="BatangChe"/>
          <w:spacing w:val="49"/>
          <w:position w:val="-3"/>
          <w:sz w:val="24"/>
          <w:szCs w:val="24"/>
          <w:lang w:val="fr-CA"/>
        </w:rPr>
        <w:t xml:space="preserve"> </w:t>
      </w:r>
      <w:proofErr w:type="gramStart"/>
      <w:r w:rsidRPr="00EC6556">
        <w:rPr>
          <w:rFonts w:ascii="BatangChe" w:eastAsia="BatangChe" w:hAnsi="BatangChe" w:cs="BatangChe"/>
          <w:w w:val="102"/>
          <w:position w:val="-3"/>
          <w:sz w:val="24"/>
          <w:szCs w:val="24"/>
          <w:lang w:val="fr-CA"/>
        </w:rPr>
        <w:t>secondes</w:t>
      </w:r>
      <w:proofErr w:type="gramEnd"/>
    </w:p>
    <w:bookmarkEnd w:id="0"/>
    <w:p w:rsidR="002411B4" w:rsidRPr="00EC6556" w:rsidRDefault="002411B4">
      <w:pPr>
        <w:spacing w:before="12" w:line="200" w:lineRule="exact"/>
        <w:rPr>
          <w:lang w:val="fr-CA"/>
        </w:rPr>
      </w:pPr>
    </w:p>
    <w:p w:rsidR="002411B4" w:rsidRDefault="00636943">
      <w:pPr>
        <w:spacing w:line="153" w:lineRule="auto"/>
        <w:ind w:left="100" w:right="50"/>
        <w:jc w:val="both"/>
        <w:rPr>
          <w:rFonts w:ascii="Meiryo" w:eastAsia="Meiryo" w:hAnsi="Meiryo" w:cs="Meiryo"/>
          <w:sz w:val="24"/>
          <w:szCs w:val="24"/>
        </w:rPr>
      </w:pPr>
      <w:r w:rsidRPr="00EC6556">
        <w:rPr>
          <w:rFonts w:ascii="Meiryo" w:eastAsia="Meiryo" w:hAnsi="Meiryo" w:cs="Meiryo"/>
          <w:spacing w:val="-5"/>
          <w:w w:val="83"/>
          <w:sz w:val="24"/>
          <w:szCs w:val="24"/>
          <w:lang w:val="fr-CA"/>
        </w:rPr>
        <w:t>V</w:t>
      </w:r>
      <w:r w:rsidRPr="00EC6556">
        <w:rPr>
          <w:rFonts w:ascii="Meiryo" w:eastAsia="Meiryo" w:hAnsi="Meiryo" w:cs="Meiryo"/>
          <w:w w:val="83"/>
          <w:sz w:val="24"/>
          <w:szCs w:val="24"/>
          <w:lang w:val="fr-CA"/>
        </w:rPr>
        <w:t>otre</w:t>
      </w:r>
      <w:r w:rsidRPr="00EC6556">
        <w:rPr>
          <w:rFonts w:ascii="Meiryo" w:eastAsia="Meiryo" w:hAnsi="Meiryo" w:cs="Meiryo"/>
          <w:spacing w:val="63"/>
          <w:w w:val="83"/>
          <w:sz w:val="24"/>
          <w:szCs w:val="24"/>
          <w:lang w:val="fr-CA"/>
        </w:rPr>
        <w:t xml:space="preserve"> </w:t>
      </w:r>
      <w:r>
        <w:rPr>
          <w:rFonts w:ascii="Meiryo" w:eastAsia="Meiryo" w:hAnsi="Meiryo" w:cs="Meiryo"/>
          <w:w w:val="83"/>
          <w:sz w:val="24"/>
          <w:szCs w:val="24"/>
        </w:rPr>
        <w:t>ﬁ</w:t>
      </w:r>
      <w:r w:rsidRPr="00EC6556">
        <w:rPr>
          <w:rFonts w:ascii="Meiryo" w:eastAsia="Meiryo" w:hAnsi="Meiryo" w:cs="Meiryo"/>
          <w:w w:val="83"/>
          <w:sz w:val="24"/>
          <w:szCs w:val="24"/>
          <w:lang w:val="fr-CA"/>
        </w:rPr>
        <w:t>chier</w:t>
      </w:r>
      <w:r w:rsidRPr="00EC6556">
        <w:rPr>
          <w:rFonts w:ascii="Meiryo" w:eastAsia="Meiryo" w:hAnsi="Meiryo" w:cs="Meiryo"/>
          <w:spacing w:val="48"/>
          <w:w w:val="83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TP3.py</w:t>
      </w:r>
      <w:r w:rsidRPr="00EC6556">
        <w:rPr>
          <w:rFonts w:ascii="BatangChe" w:eastAsia="BatangChe" w:hAnsi="BatangChe" w:cs="BatangChe"/>
          <w:spacing w:val="17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z w:val="24"/>
          <w:szCs w:val="24"/>
          <w:lang w:val="fr-CA"/>
        </w:rPr>
        <w:t>doit</w:t>
      </w:r>
      <w:r w:rsidRPr="00EC6556">
        <w:rPr>
          <w:rFonts w:ascii="Meiryo" w:eastAsia="Meiryo" w:hAnsi="Meiryo" w:cs="Meiryo"/>
          <w:spacing w:val="-25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avoir</w:t>
      </w:r>
      <w:r w:rsidRPr="00EC6556">
        <w:rPr>
          <w:rFonts w:ascii="Meiryo" w:eastAsia="Meiryo" w:hAnsi="Meiryo" w:cs="Meiryo"/>
          <w:spacing w:val="57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>une</w:t>
      </w:r>
      <w:r w:rsidRPr="00EC6556">
        <w:rPr>
          <w:rFonts w:ascii="Meiryo" w:eastAsia="Meiryo" w:hAnsi="Meiryo" w:cs="Meiryo"/>
          <w:spacing w:val="48"/>
          <w:w w:val="81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1"/>
          <w:sz w:val="24"/>
          <w:szCs w:val="24"/>
          <w:lang w:val="fr-CA"/>
        </w:rPr>
        <w:t xml:space="preserve">fonction </w:t>
      </w:r>
      <w:r w:rsidRPr="00EC6556">
        <w:rPr>
          <w:rFonts w:ascii="Meiryo" w:eastAsia="Meiryo" w:hAnsi="Meiryo" w:cs="Meiryo"/>
          <w:spacing w:val="19"/>
          <w:w w:val="81"/>
          <w:sz w:val="24"/>
          <w:szCs w:val="24"/>
          <w:lang w:val="fr-CA"/>
        </w:rPr>
        <w:t xml:space="preserve"> </w:t>
      </w:r>
      <w:r w:rsidRPr="00EC6556">
        <w:rPr>
          <w:rFonts w:ascii="BatangChe" w:eastAsia="BatangChe" w:hAnsi="BatangChe" w:cs="BatangChe"/>
          <w:sz w:val="24"/>
          <w:szCs w:val="24"/>
          <w:lang w:val="fr-CA"/>
        </w:rPr>
        <w:t>main(n)</w:t>
      </w:r>
      <w:r w:rsidRPr="00EC6556">
        <w:rPr>
          <w:rFonts w:ascii="BatangChe" w:eastAsia="BatangChe" w:hAnsi="BatangChe" w:cs="BatangChe"/>
          <w:spacing w:val="2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 xml:space="preserve">qui </w:t>
      </w:r>
      <w:r w:rsidRPr="00EC6556">
        <w:rPr>
          <w:rFonts w:ascii="Meiryo" w:eastAsia="Meiryo" w:hAnsi="Meiryo" w:cs="Meiryo"/>
          <w:spacing w:val="8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rend</w:t>
      </w:r>
      <w:r w:rsidRPr="00EC6556">
        <w:rPr>
          <w:rFonts w:ascii="Meiryo" w:eastAsia="Meiryo" w:hAnsi="Meiryo" w:cs="Meiryo"/>
          <w:spacing w:val="62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58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nom</w:t>
      </w:r>
      <w:r w:rsidRPr="00EC6556">
        <w:rPr>
          <w:rFonts w:ascii="Meiryo" w:eastAsia="Meiryo" w:hAnsi="Meiryo" w:cs="Meiryo"/>
          <w:spacing w:val="-5"/>
          <w:w w:val="79"/>
          <w:sz w:val="24"/>
          <w:szCs w:val="24"/>
          <w:lang w:val="fr-CA"/>
        </w:rPr>
        <w:t>b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 xml:space="preserve">re </w:t>
      </w:r>
      <w:r w:rsidRPr="00EC6556">
        <w:rPr>
          <w:rFonts w:ascii="Meiryo" w:eastAsia="Meiryo" w:hAnsi="Meiryo" w:cs="Meiryo"/>
          <w:spacing w:val="1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de</w:t>
      </w:r>
      <w:r w:rsidRPr="00EC6556">
        <w:rPr>
          <w:rFonts w:ascii="Meiryo" w:eastAsia="Meiryo" w:hAnsi="Meiryo" w:cs="Meiryo"/>
          <w:spacing w:val="56"/>
          <w:w w:val="79"/>
          <w:sz w:val="24"/>
          <w:szCs w:val="24"/>
          <w:lang w:val="fr-CA"/>
        </w:rPr>
        <w:t xml:space="preserve"> </w:t>
      </w:r>
      <w:proofErr w:type="spellStart"/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le</w:t>
      </w:r>
      <w:r w:rsidRPr="00EC6556">
        <w:rPr>
          <w:rFonts w:ascii="Meiryo" w:eastAsia="Meiryo" w:hAnsi="Meiryo" w:cs="Meiryo"/>
          <w:spacing w:val="-6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>rechauns</w:t>
      </w:r>
      <w:proofErr w:type="spellEnd"/>
      <w:r w:rsidRPr="00EC6556">
        <w:rPr>
          <w:rFonts w:ascii="Meiryo" w:eastAsia="Meiryo" w:hAnsi="Meiryo" w:cs="Meiryo"/>
          <w:w w:val="79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en</w:t>
      </w:r>
      <w:r w:rsidRPr="00EC6556">
        <w:rPr>
          <w:rFonts w:ascii="Meiryo" w:eastAsia="Meiryo" w:hAnsi="Meiryo" w:cs="Meiryo"/>
          <w:spacing w:val="4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-5"/>
          <w:w w:val="80"/>
          <w:sz w:val="24"/>
          <w:szCs w:val="24"/>
          <w:lang w:val="fr-CA"/>
        </w:rPr>
        <w:t>a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rgument.</w:t>
      </w:r>
      <w:r w:rsidRPr="00EC6556">
        <w:rPr>
          <w:rFonts w:ascii="Meiryo" w:eastAsia="Meiryo" w:hAnsi="Meiryo" w:cs="Meiryo"/>
          <w:spacing w:val="8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Ainsi,</w:t>
      </w:r>
      <w:r w:rsidRPr="00EC6556">
        <w:rPr>
          <w:rFonts w:ascii="Meiryo" w:eastAsia="Meiryo" w:hAnsi="Meiryo" w:cs="Meiryo"/>
          <w:spacing w:val="35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on</w:t>
      </w:r>
      <w:r w:rsidRPr="00EC6556">
        <w:rPr>
          <w:rFonts w:ascii="Meiryo" w:eastAsia="Meiryo" w:hAnsi="Meiryo" w:cs="Meiryo"/>
          <w:spacing w:val="13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doit</w:t>
      </w:r>
      <w:r w:rsidRPr="00EC6556">
        <w:rPr>
          <w:rFonts w:ascii="Meiryo" w:eastAsia="Meiryo" w:hAnsi="Meiryo" w:cs="Meiryo"/>
          <w:spacing w:val="32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spacing w:val="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ouvoir</w:t>
      </w:r>
      <w:r w:rsidRPr="00EC6556">
        <w:rPr>
          <w:rFonts w:ascii="Meiryo" w:eastAsia="Meiryo" w:hAnsi="Meiryo" w:cs="Meiryo"/>
          <w:spacing w:val="21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ap</w:t>
      </w:r>
      <w:r w:rsidRPr="00EC6556">
        <w:rPr>
          <w:rFonts w:ascii="Meiryo" w:eastAsia="Meiryo" w:hAnsi="Meiryo" w:cs="Meiryo"/>
          <w:spacing w:val="5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eler</w:t>
      </w:r>
      <w:r w:rsidRPr="00EC6556">
        <w:rPr>
          <w:rFonts w:ascii="Meiryo" w:eastAsia="Meiryo" w:hAnsi="Meiryo" w:cs="Meiryo"/>
          <w:spacing w:val="7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votre</w:t>
      </w:r>
      <w:r w:rsidRPr="00EC6556">
        <w:rPr>
          <w:rFonts w:ascii="Meiryo" w:eastAsia="Meiryo" w:hAnsi="Meiryo" w:cs="Meiryo"/>
          <w:spacing w:val="16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algorithme</w:t>
      </w:r>
      <w:r w:rsidRPr="00EC6556">
        <w:rPr>
          <w:rFonts w:ascii="Meiryo" w:eastAsia="Meiryo" w:hAnsi="Meiryo" w:cs="Meiryo"/>
          <w:spacing w:val="35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avec</w:t>
      </w:r>
      <w:r w:rsidRPr="00EC6556">
        <w:rPr>
          <w:rFonts w:ascii="Meiryo" w:eastAsia="Meiryo" w:hAnsi="Meiryo" w:cs="Meiryo"/>
          <w:spacing w:val="4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p</w:t>
      </w:r>
      <w:r w:rsidRPr="00EC6556">
        <w:rPr>
          <w:rFonts w:ascii="Meiryo" w:eastAsia="Meiryo" w:hAnsi="Meiryo" w:cs="Meiryo"/>
          <w:spacing w:val="-5"/>
          <w:w w:val="80"/>
          <w:sz w:val="24"/>
          <w:szCs w:val="24"/>
          <w:lang w:val="fr-CA"/>
        </w:rPr>
        <w:t>a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r</w:t>
      </w:r>
      <w:r w:rsidRPr="00EC6556">
        <w:rPr>
          <w:rFonts w:ascii="Meiryo" w:eastAsia="Meiryo" w:hAnsi="Meiryo" w:cs="Meiryo"/>
          <w:spacing w:val="12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>exemple la</w:t>
      </w:r>
      <w:r w:rsidRPr="00EC6556">
        <w:rPr>
          <w:rFonts w:ascii="Meiryo" w:eastAsia="Meiryo" w:hAnsi="Meiryo" w:cs="Meiryo"/>
          <w:spacing w:val="16"/>
          <w:w w:val="80"/>
          <w:sz w:val="24"/>
          <w:szCs w:val="24"/>
          <w:lang w:val="fr-CA"/>
        </w:rPr>
        <w:t xml:space="preserve"> </w:t>
      </w:r>
      <w:r w:rsidRPr="00EC6556">
        <w:rPr>
          <w:rFonts w:ascii="Meiryo" w:eastAsia="Meiryo" w:hAnsi="Meiryo" w:cs="Meiryo"/>
          <w:w w:val="80"/>
          <w:sz w:val="24"/>
          <w:szCs w:val="24"/>
          <w:lang w:val="fr-CA"/>
        </w:rPr>
        <w:t xml:space="preserve">commande </w:t>
      </w:r>
      <w:r w:rsidRPr="00EC6556">
        <w:rPr>
          <w:rFonts w:ascii="BatangChe" w:eastAsia="BatangChe" w:hAnsi="BatangChe" w:cs="BatangChe"/>
          <w:w w:val="102"/>
          <w:sz w:val="24"/>
          <w:szCs w:val="24"/>
          <w:lang w:val="fr-CA"/>
        </w:rPr>
        <w:t>TP3.main(100)</w:t>
      </w:r>
      <w:r w:rsidRPr="00EC6556">
        <w:rPr>
          <w:rFonts w:ascii="Meiryo" w:eastAsia="Meiryo" w:hAnsi="Meiryo" w:cs="Meiryo"/>
          <w:w w:val="77"/>
          <w:sz w:val="24"/>
          <w:szCs w:val="24"/>
          <w:lang w:val="fr-CA"/>
        </w:rPr>
        <w:t>.</w:t>
      </w:r>
      <w:r w:rsidRPr="00EC6556">
        <w:rPr>
          <w:rFonts w:ascii="Meiryo" w:eastAsia="Meiryo" w:hAnsi="Meiryo" w:cs="Meiryo"/>
          <w:spacing w:val="-3"/>
          <w:sz w:val="24"/>
          <w:szCs w:val="24"/>
          <w:lang w:val="fr-CA"/>
        </w:rPr>
        <w:t xml:space="preserve"> </w:t>
      </w:r>
      <w:proofErr w:type="spellStart"/>
      <w:r>
        <w:rPr>
          <w:rFonts w:ascii="Meiryo" w:eastAsia="Meiryo" w:hAnsi="Meiryo" w:cs="Meiryo"/>
          <w:w w:val="81"/>
          <w:sz w:val="24"/>
          <w:szCs w:val="24"/>
        </w:rPr>
        <w:t>Remettez</w:t>
      </w:r>
      <w:proofErr w:type="spellEnd"/>
      <w:r>
        <w:rPr>
          <w:rFonts w:ascii="Meiryo" w:eastAsia="Meiryo" w:hAnsi="Meiryo" w:cs="Meiryo"/>
          <w:spacing w:val="24"/>
          <w:w w:val="81"/>
          <w:sz w:val="24"/>
          <w:szCs w:val="24"/>
        </w:rPr>
        <w:t xml:space="preserve"> </w:t>
      </w:r>
      <w:proofErr w:type="spellStart"/>
      <w:r>
        <w:rPr>
          <w:rFonts w:ascii="Meiryo" w:eastAsia="Meiryo" w:hAnsi="Meiryo" w:cs="Meiryo"/>
          <w:w w:val="81"/>
          <w:sz w:val="24"/>
          <w:szCs w:val="24"/>
        </w:rPr>
        <w:t>sur</w:t>
      </w:r>
      <w:proofErr w:type="spellEnd"/>
      <w:r>
        <w:rPr>
          <w:rFonts w:ascii="Meiryo" w:eastAsia="Meiryo" w:hAnsi="Meiryo" w:cs="Meiryo"/>
          <w:spacing w:val="1"/>
          <w:w w:val="81"/>
          <w:sz w:val="24"/>
          <w:szCs w:val="24"/>
        </w:rPr>
        <w:t xml:space="preserve"> </w:t>
      </w:r>
      <w:proofErr w:type="spellStart"/>
      <w:r>
        <w:rPr>
          <w:rFonts w:ascii="Meiryo" w:eastAsia="Meiryo" w:hAnsi="Meiryo" w:cs="Meiryo"/>
          <w:w w:val="81"/>
          <w:sz w:val="24"/>
          <w:szCs w:val="24"/>
        </w:rPr>
        <w:t>Studium</w:t>
      </w:r>
      <w:proofErr w:type="spellEnd"/>
      <w:r>
        <w:rPr>
          <w:rFonts w:ascii="Meiryo" w:eastAsia="Meiryo" w:hAnsi="Meiryo" w:cs="Meiryo"/>
          <w:spacing w:val="32"/>
          <w:w w:val="8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tous</w:t>
      </w:r>
      <w:proofErr w:type="spellEnd"/>
      <w:r>
        <w:rPr>
          <w:b/>
          <w:spacing w:val="52"/>
          <w:sz w:val="24"/>
          <w:szCs w:val="24"/>
        </w:rPr>
        <w:t xml:space="preserve"> </w:t>
      </w:r>
      <w:r>
        <w:rPr>
          <w:rFonts w:ascii="Meiryo" w:eastAsia="Meiryo" w:hAnsi="Meiryo" w:cs="Meiryo"/>
          <w:w w:val="79"/>
          <w:sz w:val="24"/>
          <w:szCs w:val="24"/>
        </w:rPr>
        <w:t>les</w:t>
      </w:r>
      <w:r>
        <w:rPr>
          <w:rFonts w:ascii="Meiryo" w:eastAsia="Meiryo" w:hAnsi="Meiryo" w:cs="Meiryo"/>
          <w:spacing w:val="11"/>
          <w:w w:val="79"/>
          <w:sz w:val="24"/>
          <w:szCs w:val="24"/>
        </w:rPr>
        <w:t xml:space="preserve"> </w:t>
      </w:r>
      <w:proofErr w:type="spellStart"/>
      <w:r>
        <w:rPr>
          <w:rFonts w:ascii="Meiryo" w:eastAsia="Meiryo" w:hAnsi="Meiryo" w:cs="Meiryo"/>
          <w:w w:val="79"/>
          <w:sz w:val="24"/>
          <w:szCs w:val="24"/>
        </w:rPr>
        <w:t>ﬁ</w:t>
      </w:r>
      <w:r>
        <w:rPr>
          <w:rFonts w:ascii="Meiryo" w:eastAsia="Meiryo" w:hAnsi="Meiryo" w:cs="Meiryo"/>
          <w:w w:val="79"/>
          <w:sz w:val="24"/>
          <w:szCs w:val="24"/>
        </w:rPr>
        <w:t>chiers</w:t>
      </w:r>
      <w:proofErr w:type="spellEnd"/>
      <w:r>
        <w:rPr>
          <w:rFonts w:ascii="Meiryo" w:eastAsia="Meiryo" w:hAnsi="Meiryo" w:cs="Meiryo"/>
          <w:spacing w:val="31"/>
          <w:w w:val="79"/>
          <w:sz w:val="24"/>
          <w:szCs w:val="24"/>
        </w:rPr>
        <w:t xml:space="preserve"> </w:t>
      </w:r>
      <w:proofErr w:type="spellStart"/>
      <w:r>
        <w:rPr>
          <w:rFonts w:ascii="Meiryo" w:eastAsia="Meiryo" w:hAnsi="Meiryo" w:cs="Meiryo"/>
          <w:w w:val="79"/>
          <w:sz w:val="24"/>
          <w:szCs w:val="24"/>
        </w:rPr>
        <w:t>nécessaires</w:t>
      </w:r>
      <w:proofErr w:type="spellEnd"/>
      <w:r>
        <w:rPr>
          <w:rFonts w:ascii="Meiryo" w:eastAsia="Meiryo" w:hAnsi="Meiryo" w:cs="Meiryo"/>
          <w:spacing w:val="1"/>
          <w:w w:val="79"/>
          <w:sz w:val="24"/>
          <w:szCs w:val="24"/>
        </w:rPr>
        <w:t xml:space="preserve"> </w:t>
      </w:r>
      <w:r>
        <w:rPr>
          <w:rFonts w:ascii="Meiryo" w:eastAsia="Meiryo" w:hAnsi="Meiryo" w:cs="Meiryo"/>
          <w:w w:val="79"/>
          <w:sz w:val="24"/>
          <w:szCs w:val="24"/>
        </w:rPr>
        <w:t>à</w:t>
      </w:r>
      <w:r>
        <w:rPr>
          <w:rFonts w:ascii="Meiryo" w:eastAsia="Meiryo" w:hAnsi="Meiryo" w:cs="Meiryo"/>
          <w:spacing w:val="15"/>
          <w:w w:val="79"/>
          <w:sz w:val="24"/>
          <w:szCs w:val="24"/>
        </w:rPr>
        <w:t xml:space="preserve"> </w:t>
      </w:r>
      <w:proofErr w:type="spellStart"/>
      <w:r>
        <w:rPr>
          <w:rFonts w:ascii="Meiryo" w:eastAsia="Meiryo" w:hAnsi="Meiryo" w:cs="Meiryo"/>
          <w:w w:val="82"/>
          <w:sz w:val="24"/>
          <w:szCs w:val="24"/>
        </w:rPr>
        <w:t>l’exécution</w:t>
      </w:r>
      <w:proofErr w:type="spellEnd"/>
      <w:r>
        <w:rPr>
          <w:rFonts w:ascii="Meiryo" w:eastAsia="Meiryo" w:hAnsi="Meiryo" w:cs="Meiryo"/>
          <w:w w:val="82"/>
          <w:sz w:val="24"/>
          <w:szCs w:val="24"/>
        </w:rPr>
        <w:t>.</w:t>
      </w:r>
    </w:p>
    <w:sectPr w:rsidR="002411B4">
      <w:type w:val="continuous"/>
      <w:pgSz w:w="12240" w:h="15840"/>
      <w:pgMar w:top="10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06992"/>
    <w:multiLevelType w:val="multilevel"/>
    <w:tmpl w:val="B02056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B4"/>
    <w:rsid w:val="002411B4"/>
    <w:rsid w:val="00636943"/>
    <w:rsid w:val="00EC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3526E-D45C-4A5E-AB72-D6D66A22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Grogan</dc:creator>
  <cp:lastModifiedBy>Sean Grogan</cp:lastModifiedBy>
  <cp:revision>2</cp:revision>
  <dcterms:created xsi:type="dcterms:W3CDTF">2014-04-10T16:26:00Z</dcterms:created>
  <dcterms:modified xsi:type="dcterms:W3CDTF">2014-04-10T16:26:00Z</dcterms:modified>
</cp:coreProperties>
</file>